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048" w:rsidRDefault="00232CC6">
      <w:pPr>
        <w:spacing w:line="200" w:lineRule="exac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2AF1B6A" wp14:editId="22BBA1D4">
                <wp:simplePos x="0" y="0"/>
                <wp:positionH relativeFrom="margin">
                  <wp:posOffset>4527550</wp:posOffset>
                </wp:positionH>
                <wp:positionV relativeFrom="paragraph">
                  <wp:posOffset>92075</wp:posOffset>
                </wp:positionV>
                <wp:extent cx="1990725" cy="1866900"/>
                <wp:effectExtent l="0" t="0" r="0" b="0"/>
                <wp:wrapNone/>
                <wp:docPr id="1891" name="Group 1891"/>
                <wp:cNvGraphicFramePr/>
                <a:graphic xmlns:a="http://schemas.openxmlformats.org/drawingml/2006/main">
                  <a:graphicData uri="http://schemas.microsoft.com/office/word/2010/wordprocessingGroup">
                    <wpg:wgp>
                      <wpg:cNvGrpSpPr/>
                      <wpg:grpSpPr>
                        <a:xfrm>
                          <a:off x="0" y="0"/>
                          <a:ext cx="1990725" cy="1866900"/>
                          <a:chOff x="0" y="0"/>
                          <a:chExt cx="2191512" cy="2182368"/>
                        </a:xfrm>
                      </wpg:grpSpPr>
                      <pic:pic xmlns:pic="http://schemas.openxmlformats.org/drawingml/2006/picture">
                        <pic:nvPicPr>
                          <pic:cNvPr id="2004" name="Picture 2004"/>
                          <pic:cNvPicPr/>
                        </pic:nvPicPr>
                        <pic:blipFill>
                          <a:blip r:embed="rId7"/>
                          <a:stretch>
                            <a:fillRect/>
                          </a:stretch>
                        </pic:blipFill>
                        <pic:spPr>
                          <a:xfrm>
                            <a:off x="19812" y="12192"/>
                            <a:ext cx="2145792" cy="2142744"/>
                          </a:xfrm>
                          <a:prstGeom prst="rect">
                            <a:avLst/>
                          </a:prstGeom>
                        </pic:spPr>
                      </pic:pic>
                      <pic:pic xmlns:pic="http://schemas.openxmlformats.org/drawingml/2006/picture">
                        <pic:nvPicPr>
                          <pic:cNvPr id="186" name="Picture 186"/>
                          <pic:cNvPicPr/>
                        </pic:nvPicPr>
                        <pic:blipFill>
                          <a:blip r:embed="rId8"/>
                          <a:stretch>
                            <a:fillRect/>
                          </a:stretch>
                        </pic:blipFill>
                        <pic:spPr>
                          <a:xfrm>
                            <a:off x="192024" y="184404"/>
                            <a:ext cx="1807465" cy="18059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9D8778E" id="Group 1891" o:spid="_x0000_s1026" style="position:absolute;margin-left:356.5pt;margin-top:7.25pt;width:156.75pt;height:147pt;z-index:251663360;mso-position-horizontal-relative:margin" coordsize="21915,2182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4" o:spid="_x0000_s1027" type="#_x0000_t75" style="position:absolute;left:198;top:121;width:21458;height:21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F7j/EAAAA3QAAAA8AAABkcnMvZG93bnJldi54bWxEj91qwkAUhO8LvsNyBG+KbpRWJLqKSEp7&#10;V5r6AMfsMYlmzy7ZbX769N1CoZfDzHzD7A6DaURHra8tK1guEhDEhdU1lwrOny/zDQgfkDU2lknB&#10;SB4O+8nDDlNte/6gLg+liBD2KSqoQnCplL6oyKBfWEccvattDYYo21LqFvsIN41cJclaGqw5LlTo&#10;6FRRcc+/jIL6Gx/d0LnTeXx+dcZQ9n65ZUrNpsNxCyLQEP7Df+03rSASn+D3TXwCcv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5F7j/EAAAA3QAAAA8AAAAAAAAAAAAAAAAA&#10;nwIAAGRycy9kb3ducmV2LnhtbFBLBQYAAAAABAAEAPcAAACQAwAAAAA=&#10;">
                  <v:imagedata r:id="rId9" o:title=""/>
                </v:shape>
                <v:shape id="Picture 186" o:spid="_x0000_s1028" type="#_x0000_t75" style="position:absolute;left:1920;top:1844;width:18074;height:180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CDhnBAAAA3AAAAA8AAABkcnMvZG93bnJldi54bWxET0uLwjAQvgv7H8Is7E1Ti/ioTcVd2EW8&#10;SFXwOjRjW2wmpclq/fdGELzNx/ecdNWbRlypc7VlBeNRBIK4sLrmUsHx8Ducg3AeWWNjmRTcycEq&#10;+xikmGh745yue1+KEMIuQQWV920ipSsqMuhGtiUO3Nl2Bn2AXSl1h7cQbhoZR9FUGqw5NFTY0k9F&#10;xWX/bxTM8hJPPRU7N8u368k5jheT7z+lvj779RKEp96/xS/3Rof58yk8nwkXyO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CDhnBAAAA3AAAAA8AAAAAAAAAAAAAAAAAnwIA&#10;AGRycy9kb3ducmV2LnhtbFBLBQYAAAAABAAEAPcAAACNAwAAAAA=&#10;">
                  <v:imagedata r:id="rId10" o:title=""/>
                </v:shape>
                <w10:wrap anchorx="margin"/>
              </v:group>
            </w:pict>
          </mc:Fallback>
        </mc:AlternateContent>
      </w:r>
    </w:p>
    <w:p w:rsidR="00A64048" w:rsidRDefault="00A64048">
      <w:pPr>
        <w:spacing w:line="200" w:lineRule="exact"/>
      </w:pPr>
    </w:p>
    <w:p w:rsidR="00A64048" w:rsidRDefault="00A64048">
      <w:pPr>
        <w:spacing w:line="200" w:lineRule="exact"/>
      </w:pPr>
    </w:p>
    <w:p w:rsidR="00A64048" w:rsidRDefault="00A64048">
      <w:pPr>
        <w:spacing w:line="200" w:lineRule="exact"/>
      </w:pPr>
    </w:p>
    <w:p w:rsidR="00A64048" w:rsidRDefault="00A64048">
      <w:pPr>
        <w:spacing w:line="200" w:lineRule="exact"/>
      </w:pPr>
    </w:p>
    <w:p w:rsidR="00A64048" w:rsidRDefault="00A64048">
      <w:pPr>
        <w:spacing w:before="1" w:line="220" w:lineRule="exact"/>
        <w:rPr>
          <w:sz w:val="22"/>
          <w:szCs w:val="22"/>
        </w:rPr>
      </w:pPr>
    </w:p>
    <w:p w:rsidR="00A64048" w:rsidRDefault="0020325D">
      <w:pPr>
        <w:spacing w:line="460" w:lineRule="exact"/>
        <w:ind w:left="140"/>
        <w:rPr>
          <w:rFonts w:ascii="Calibri" w:eastAsia="Calibri" w:hAnsi="Calibri" w:cs="Calibri"/>
          <w:sz w:val="40"/>
          <w:szCs w:val="40"/>
        </w:rPr>
      </w:pPr>
      <w:r>
        <w:rPr>
          <w:rFonts w:ascii="Calibri" w:eastAsia="Calibri" w:hAnsi="Calibri" w:cs="Calibri"/>
          <w:b/>
          <w:spacing w:val="-1"/>
          <w:position w:val="1"/>
          <w:sz w:val="40"/>
          <w:szCs w:val="40"/>
        </w:rPr>
        <w:t>J</w:t>
      </w:r>
      <w:r w:rsidR="00DB4621">
        <w:rPr>
          <w:rFonts w:ascii="Calibri" w:eastAsia="Calibri" w:hAnsi="Calibri" w:cs="Calibri"/>
          <w:b/>
          <w:position w:val="1"/>
          <w:sz w:val="40"/>
          <w:szCs w:val="40"/>
        </w:rPr>
        <w:t>OHN PHILIP A. CALUGCUGAN</w:t>
      </w:r>
    </w:p>
    <w:p w:rsidR="00A64048" w:rsidRDefault="00A64048">
      <w:pPr>
        <w:spacing w:before="8" w:line="160" w:lineRule="exact"/>
        <w:rPr>
          <w:sz w:val="16"/>
          <w:szCs w:val="16"/>
        </w:rPr>
      </w:pPr>
    </w:p>
    <w:p w:rsidR="00DB4621" w:rsidRDefault="00DB4621">
      <w:pPr>
        <w:spacing w:line="280" w:lineRule="exact"/>
        <w:ind w:left="140" w:right="5991"/>
        <w:rPr>
          <w:rFonts w:ascii="Calibri" w:eastAsia="Calibri" w:hAnsi="Calibri" w:cs="Calibri"/>
        </w:rPr>
      </w:pPr>
      <w:r>
        <w:rPr>
          <w:rFonts w:ascii="Calibri" w:eastAsia="Calibri" w:hAnsi="Calibri" w:cs="Calibri"/>
        </w:rPr>
        <w:t>Poinsettia St., San Isidro Village, San Fernando, Pampanga</w:t>
      </w:r>
    </w:p>
    <w:p w:rsidR="00DB4621" w:rsidRDefault="0020325D">
      <w:pPr>
        <w:spacing w:line="280" w:lineRule="exact"/>
        <w:ind w:left="140" w:right="5991"/>
        <w:rPr>
          <w:rFonts w:ascii="Calibri" w:eastAsia="Calibri" w:hAnsi="Calibri" w:cs="Calibri"/>
          <w:b/>
        </w:rPr>
      </w:pPr>
      <w:r>
        <w:rPr>
          <w:rFonts w:ascii="Calibri" w:eastAsia="Calibri" w:hAnsi="Calibri" w:cs="Calibri"/>
          <w:b/>
          <w:spacing w:val="1"/>
        </w:rPr>
        <w:t>(+</w:t>
      </w:r>
      <w:r>
        <w:rPr>
          <w:rFonts w:ascii="Calibri" w:eastAsia="Calibri" w:hAnsi="Calibri" w:cs="Calibri"/>
          <w:b/>
        </w:rPr>
        <w:t>63)</w:t>
      </w:r>
      <w:r>
        <w:rPr>
          <w:rFonts w:ascii="Calibri" w:eastAsia="Calibri" w:hAnsi="Calibri" w:cs="Calibri"/>
          <w:b/>
          <w:spacing w:val="-4"/>
        </w:rPr>
        <w:t xml:space="preserve"> </w:t>
      </w:r>
      <w:r w:rsidR="00DB4621">
        <w:rPr>
          <w:rFonts w:ascii="Calibri" w:eastAsia="Calibri" w:hAnsi="Calibri" w:cs="Calibri"/>
          <w:b/>
        </w:rPr>
        <w:t>939</w:t>
      </w:r>
      <w:r>
        <w:rPr>
          <w:rFonts w:ascii="Calibri" w:eastAsia="Calibri" w:hAnsi="Calibri" w:cs="Calibri"/>
          <w:b/>
          <w:spacing w:val="-1"/>
        </w:rPr>
        <w:t>-</w:t>
      </w:r>
      <w:r w:rsidR="00DB4621">
        <w:rPr>
          <w:rFonts w:ascii="Calibri" w:eastAsia="Calibri" w:hAnsi="Calibri" w:cs="Calibri"/>
          <w:b/>
        </w:rPr>
        <w:t>499</w:t>
      </w:r>
      <w:r>
        <w:rPr>
          <w:rFonts w:ascii="Calibri" w:eastAsia="Calibri" w:hAnsi="Calibri" w:cs="Calibri"/>
          <w:b/>
          <w:spacing w:val="-1"/>
        </w:rPr>
        <w:t>-</w:t>
      </w:r>
      <w:r w:rsidR="00DB4621">
        <w:rPr>
          <w:rFonts w:ascii="Calibri" w:eastAsia="Calibri" w:hAnsi="Calibri" w:cs="Calibri"/>
          <w:b/>
        </w:rPr>
        <w:t xml:space="preserve">3251 </w:t>
      </w:r>
      <w:r w:rsidR="00DB4621" w:rsidRPr="00DB4621">
        <w:rPr>
          <w:rFonts w:ascii="Calibri" w:eastAsia="Calibri" w:hAnsi="Calibri" w:cs="Calibri"/>
        </w:rPr>
        <w:t>(Smart)</w:t>
      </w:r>
    </w:p>
    <w:p w:rsidR="00A64048" w:rsidRDefault="00DB4621">
      <w:pPr>
        <w:spacing w:line="280" w:lineRule="exact"/>
        <w:ind w:left="140" w:right="5991"/>
        <w:rPr>
          <w:rFonts w:ascii="Calibri" w:eastAsia="Calibri" w:hAnsi="Calibri" w:cs="Calibri"/>
        </w:rPr>
      </w:pPr>
      <w:r>
        <w:rPr>
          <w:rFonts w:ascii="Calibri" w:eastAsia="Calibri" w:hAnsi="Calibri" w:cs="Calibri"/>
          <w:b/>
          <w:color w:val="1154CC"/>
          <w:u w:val="single" w:color="1154CC"/>
        </w:rPr>
        <w:t>qwertyuiophilip@gmail.com</w:t>
      </w:r>
    </w:p>
    <w:p w:rsidR="00A64048" w:rsidRDefault="009914A5">
      <w:pPr>
        <w:spacing w:before="10" w:line="120" w:lineRule="exact"/>
        <w:rPr>
          <w:sz w:val="12"/>
          <w:szCs w:val="12"/>
        </w:rPr>
      </w:pPr>
      <w:r>
        <w:pict>
          <v:group id="_x0000_s1038" style="position:absolute;margin-left:70.6pt;margin-top:3.85pt;width:458.95pt;height:0;z-index:-251662336;mso-position-horizontal-relative:page" coordorigin="1412,1122" coordsize="9179,0">
            <v:shape id="_x0000_s1039" style="position:absolute;left:1412;top:1122;width:9179;height:0" coordorigin="1412,1122" coordsize="9179,0" path="m1412,1122r9179,e" filled="f" strokeweight=".58pt">
              <v:path arrowok="t"/>
            </v:shape>
            <w10:wrap anchorx="page"/>
          </v:group>
        </w:pict>
      </w:r>
    </w:p>
    <w:p w:rsidR="00A64048" w:rsidRDefault="00A64048">
      <w:pPr>
        <w:spacing w:line="200" w:lineRule="exact"/>
      </w:pPr>
    </w:p>
    <w:p w:rsidR="00A64048" w:rsidRDefault="00A64048">
      <w:pPr>
        <w:spacing w:line="200" w:lineRule="exact"/>
      </w:pPr>
    </w:p>
    <w:p w:rsidR="00A64048" w:rsidRDefault="0020325D">
      <w:pPr>
        <w:spacing w:before="16"/>
        <w:ind w:left="140"/>
        <w:rPr>
          <w:rFonts w:ascii="Calibri" w:eastAsia="Calibri" w:hAnsi="Calibri" w:cs="Calibri"/>
          <w:sz w:val="22"/>
          <w:szCs w:val="22"/>
        </w:rPr>
      </w:pPr>
      <w:r>
        <w:rPr>
          <w:rFonts w:ascii="Calibri" w:eastAsia="Calibri" w:hAnsi="Calibri" w:cs="Calibri"/>
          <w:b/>
          <w:i/>
          <w:sz w:val="22"/>
          <w:szCs w:val="22"/>
        </w:rPr>
        <w:t>C</w:t>
      </w:r>
      <w:r>
        <w:rPr>
          <w:rFonts w:ascii="Calibri" w:eastAsia="Calibri" w:hAnsi="Calibri" w:cs="Calibri"/>
          <w:b/>
          <w:i/>
          <w:spacing w:val="1"/>
          <w:sz w:val="22"/>
          <w:szCs w:val="22"/>
        </w:rPr>
        <w:t>A</w:t>
      </w:r>
      <w:r>
        <w:rPr>
          <w:rFonts w:ascii="Calibri" w:eastAsia="Calibri" w:hAnsi="Calibri" w:cs="Calibri"/>
          <w:b/>
          <w:i/>
          <w:spacing w:val="-2"/>
          <w:sz w:val="22"/>
          <w:szCs w:val="22"/>
        </w:rPr>
        <w:t>R</w:t>
      </w:r>
      <w:r>
        <w:rPr>
          <w:rFonts w:ascii="Calibri" w:eastAsia="Calibri" w:hAnsi="Calibri" w:cs="Calibri"/>
          <w:b/>
          <w:i/>
          <w:sz w:val="22"/>
          <w:szCs w:val="22"/>
        </w:rPr>
        <w:t>EER</w:t>
      </w:r>
      <w:r>
        <w:rPr>
          <w:rFonts w:ascii="Calibri" w:eastAsia="Calibri" w:hAnsi="Calibri" w:cs="Calibri"/>
          <w:b/>
          <w:i/>
          <w:spacing w:val="-1"/>
          <w:sz w:val="22"/>
          <w:szCs w:val="22"/>
        </w:rPr>
        <w:t xml:space="preserve"> </w:t>
      </w:r>
      <w:r>
        <w:rPr>
          <w:rFonts w:ascii="Calibri" w:eastAsia="Calibri" w:hAnsi="Calibri" w:cs="Calibri"/>
          <w:b/>
          <w:i/>
          <w:sz w:val="22"/>
          <w:szCs w:val="22"/>
        </w:rPr>
        <w:t>OB</w:t>
      </w:r>
      <w:r>
        <w:rPr>
          <w:rFonts w:ascii="Calibri" w:eastAsia="Calibri" w:hAnsi="Calibri" w:cs="Calibri"/>
          <w:b/>
          <w:i/>
          <w:spacing w:val="-1"/>
          <w:sz w:val="22"/>
          <w:szCs w:val="22"/>
        </w:rPr>
        <w:t>J</w:t>
      </w:r>
      <w:r>
        <w:rPr>
          <w:rFonts w:ascii="Calibri" w:eastAsia="Calibri" w:hAnsi="Calibri" w:cs="Calibri"/>
          <w:b/>
          <w:i/>
          <w:sz w:val="22"/>
          <w:szCs w:val="22"/>
        </w:rPr>
        <w:t>E</w:t>
      </w:r>
      <w:r>
        <w:rPr>
          <w:rFonts w:ascii="Calibri" w:eastAsia="Calibri" w:hAnsi="Calibri" w:cs="Calibri"/>
          <w:b/>
          <w:i/>
          <w:spacing w:val="-1"/>
          <w:sz w:val="22"/>
          <w:szCs w:val="22"/>
        </w:rPr>
        <w:t>C</w:t>
      </w:r>
      <w:r>
        <w:rPr>
          <w:rFonts w:ascii="Calibri" w:eastAsia="Calibri" w:hAnsi="Calibri" w:cs="Calibri"/>
          <w:b/>
          <w:i/>
          <w:spacing w:val="1"/>
          <w:sz w:val="22"/>
          <w:szCs w:val="22"/>
        </w:rPr>
        <w:t>TI</w:t>
      </w:r>
      <w:r>
        <w:rPr>
          <w:rFonts w:ascii="Calibri" w:eastAsia="Calibri" w:hAnsi="Calibri" w:cs="Calibri"/>
          <w:b/>
          <w:i/>
          <w:spacing w:val="-3"/>
          <w:sz w:val="22"/>
          <w:szCs w:val="22"/>
        </w:rPr>
        <w:t>V</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z w:val="22"/>
          <w:szCs w:val="22"/>
        </w:rPr>
        <w:t>:</w:t>
      </w:r>
    </w:p>
    <w:p w:rsidR="00A64048" w:rsidRDefault="00DB4621" w:rsidP="00A240CB">
      <w:pPr>
        <w:spacing w:before="2"/>
        <w:ind w:left="140" w:right="265"/>
        <w:rPr>
          <w:rFonts w:ascii="Calibri" w:eastAsia="Calibri" w:hAnsi="Calibri" w:cs="Calibri"/>
          <w:spacing w:val="-1"/>
        </w:rPr>
      </w:pPr>
      <w:r w:rsidRPr="00DB4621">
        <w:rPr>
          <w:rFonts w:ascii="Calibri" w:eastAsia="Calibri" w:hAnsi="Calibri" w:cs="Calibri"/>
          <w:spacing w:val="-1"/>
        </w:rPr>
        <w:t>To enhance my previous knowledge and find myself in a job that offers challenges and opportunities while working in my area of expertise</w:t>
      </w:r>
      <w:r>
        <w:rPr>
          <w:rFonts w:ascii="Calibri" w:eastAsia="Calibri" w:hAnsi="Calibri" w:cs="Calibri"/>
          <w:spacing w:val="-1"/>
        </w:rPr>
        <w:t>.</w:t>
      </w:r>
    </w:p>
    <w:p w:rsidR="005060A2" w:rsidRDefault="005060A2">
      <w:pPr>
        <w:spacing w:before="2"/>
        <w:ind w:left="140" w:right="265"/>
        <w:rPr>
          <w:rFonts w:ascii="Calibri" w:eastAsia="Calibri" w:hAnsi="Calibri" w:cs="Calibri"/>
          <w:spacing w:val="-1"/>
        </w:rPr>
      </w:pPr>
      <w:r>
        <w:rPr>
          <w:sz w:val="24"/>
          <w:szCs w:val="24"/>
        </w:rPr>
        <w:pict>
          <v:group id="_x0000_s1036" style="position:absolute;left:0;text-align:left;margin-left:69.75pt;margin-top:7.8pt;width:472.5pt;height:5.3pt;z-index:-251661312;mso-position-horizontal-relative:page" coordorigin="1412,1303" coordsize="9450,0">
            <v:shape id="_x0000_s1037" style="position:absolute;left:1412;top:1303;width:9450;height:0" coordorigin="1412,1303" coordsize="9450,0" path="m1412,1303r9450,e" filled="f" strokeweight=".58pt">
              <v:path arrowok="t"/>
            </v:shape>
            <w10:wrap anchorx="page"/>
          </v:group>
        </w:pict>
      </w:r>
    </w:p>
    <w:p w:rsidR="005D62E3" w:rsidRDefault="005D62E3" w:rsidP="005060A2">
      <w:pPr>
        <w:spacing w:before="16"/>
        <w:ind w:left="140"/>
        <w:rPr>
          <w:rFonts w:ascii="Calibri" w:eastAsia="Calibri" w:hAnsi="Calibri" w:cs="Calibri"/>
          <w:b/>
          <w:i/>
          <w:sz w:val="22"/>
          <w:szCs w:val="22"/>
        </w:rPr>
      </w:pPr>
    </w:p>
    <w:p w:rsidR="005060A2" w:rsidRDefault="005060A2" w:rsidP="005060A2">
      <w:pPr>
        <w:spacing w:before="16"/>
        <w:ind w:left="140"/>
        <w:rPr>
          <w:rFonts w:ascii="Calibri" w:eastAsia="Calibri" w:hAnsi="Calibri" w:cs="Calibri"/>
          <w:sz w:val="22"/>
          <w:szCs w:val="22"/>
        </w:rPr>
      </w:pPr>
      <w:r>
        <w:rPr>
          <w:rFonts w:ascii="Calibri" w:eastAsia="Calibri" w:hAnsi="Calibri" w:cs="Calibri"/>
          <w:b/>
          <w:i/>
          <w:sz w:val="22"/>
          <w:szCs w:val="22"/>
        </w:rPr>
        <w:t>C</w:t>
      </w:r>
      <w:r>
        <w:rPr>
          <w:rFonts w:ascii="Calibri" w:eastAsia="Calibri" w:hAnsi="Calibri" w:cs="Calibri"/>
          <w:b/>
          <w:i/>
          <w:spacing w:val="1"/>
          <w:sz w:val="22"/>
          <w:szCs w:val="22"/>
        </w:rPr>
        <w:t>A</w:t>
      </w:r>
      <w:r>
        <w:rPr>
          <w:rFonts w:ascii="Calibri" w:eastAsia="Calibri" w:hAnsi="Calibri" w:cs="Calibri"/>
          <w:b/>
          <w:i/>
          <w:spacing w:val="-2"/>
          <w:sz w:val="22"/>
          <w:szCs w:val="22"/>
        </w:rPr>
        <w:t>R</w:t>
      </w:r>
      <w:r>
        <w:rPr>
          <w:rFonts w:ascii="Calibri" w:eastAsia="Calibri" w:hAnsi="Calibri" w:cs="Calibri"/>
          <w:b/>
          <w:i/>
          <w:sz w:val="22"/>
          <w:szCs w:val="22"/>
        </w:rPr>
        <w:t>EER</w:t>
      </w:r>
      <w:r>
        <w:rPr>
          <w:rFonts w:ascii="Calibri" w:eastAsia="Calibri" w:hAnsi="Calibri" w:cs="Calibri"/>
          <w:b/>
          <w:i/>
          <w:spacing w:val="-1"/>
          <w:sz w:val="22"/>
          <w:szCs w:val="22"/>
        </w:rPr>
        <w:t xml:space="preserve"> </w:t>
      </w:r>
      <w:r>
        <w:rPr>
          <w:rFonts w:ascii="Calibri" w:eastAsia="Calibri" w:hAnsi="Calibri" w:cs="Calibri"/>
          <w:b/>
          <w:i/>
          <w:sz w:val="22"/>
          <w:szCs w:val="22"/>
        </w:rPr>
        <w:t>SUMMARY</w:t>
      </w:r>
      <w:r>
        <w:rPr>
          <w:rFonts w:ascii="Calibri" w:eastAsia="Calibri" w:hAnsi="Calibri" w:cs="Calibri"/>
          <w:b/>
          <w:i/>
          <w:sz w:val="22"/>
          <w:szCs w:val="22"/>
        </w:rPr>
        <w:t>:</w:t>
      </w:r>
    </w:p>
    <w:p w:rsidR="00DB4621" w:rsidRDefault="005060A2" w:rsidP="00A240CB">
      <w:pPr>
        <w:ind w:left="140"/>
        <w:rPr>
          <w:sz w:val="19"/>
          <w:szCs w:val="19"/>
        </w:rPr>
      </w:pPr>
      <w:r w:rsidRPr="005060A2">
        <w:rPr>
          <w:rFonts w:ascii="Calibri" w:eastAsia="Calibri" w:hAnsi="Calibri" w:cs="Calibri"/>
          <w:spacing w:val="-1"/>
        </w:rPr>
        <w:t>Self- directed, detail-oriented, and</w:t>
      </w:r>
      <w:r w:rsidR="005D62E3">
        <w:rPr>
          <w:rFonts w:ascii="Calibri" w:eastAsia="Calibri" w:hAnsi="Calibri" w:cs="Calibri"/>
          <w:spacing w:val="-1"/>
        </w:rPr>
        <w:t xml:space="preserve"> a</w:t>
      </w:r>
      <w:r>
        <w:rPr>
          <w:rFonts w:ascii="Calibri" w:eastAsia="Calibri" w:hAnsi="Calibri" w:cs="Calibri"/>
          <w:spacing w:val="-1"/>
        </w:rPr>
        <w:t xml:space="preserve"> </w:t>
      </w:r>
      <w:r w:rsidR="005D62E3">
        <w:rPr>
          <w:rFonts w:ascii="Calibri" w:eastAsia="Calibri" w:hAnsi="Calibri" w:cs="Calibri"/>
          <w:spacing w:val="-1"/>
        </w:rPr>
        <w:t>programmer</w:t>
      </w:r>
      <w:r>
        <w:rPr>
          <w:rFonts w:ascii="Calibri" w:eastAsia="Calibri" w:hAnsi="Calibri" w:cs="Calibri"/>
          <w:spacing w:val="-1"/>
        </w:rPr>
        <w:t xml:space="preserve"> with more than 2</w:t>
      </w:r>
      <w:r w:rsidRPr="005060A2">
        <w:rPr>
          <w:rFonts w:ascii="Calibri" w:eastAsia="Calibri" w:hAnsi="Calibri" w:cs="Calibri"/>
          <w:spacing w:val="-1"/>
        </w:rPr>
        <w:t xml:space="preserve"> years of experience in designing, developing, analyzing, and implementing desktop-based applications using C#</w:t>
      </w:r>
      <w:r w:rsidR="005D62E3">
        <w:rPr>
          <w:rFonts w:ascii="Calibri" w:eastAsia="Calibri" w:hAnsi="Calibri" w:cs="Calibri"/>
          <w:spacing w:val="-1"/>
        </w:rPr>
        <w:t>/Visual Basic</w:t>
      </w:r>
      <w:r w:rsidRPr="005060A2">
        <w:rPr>
          <w:rFonts w:ascii="Calibri" w:eastAsia="Calibri" w:hAnsi="Calibri" w:cs="Calibri"/>
          <w:spacing w:val="-1"/>
        </w:rPr>
        <w:t xml:space="preserve"> language. Expertise in system designing as well as in testing, debugging and modifying related application code. Capable of learning new programming languages and technologies and complete projects within specified deadlines. Possess excellent communication, problem-solving, documentation, analytical, and decision solving skills.</w:t>
      </w:r>
    </w:p>
    <w:p w:rsidR="00DB4621" w:rsidRDefault="005D62E3">
      <w:pPr>
        <w:spacing w:line="200" w:lineRule="exact"/>
      </w:pPr>
      <w:r>
        <w:rPr>
          <w:noProof/>
          <w:sz w:val="19"/>
          <w:szCs w:val="19"/>
        </w:rPr>
        <mc:AlternateContent>
          <mc:Choice Requires="wpg">
            <w:drawing>
              <wp:anchor distT="0" distB="0" distL="114300" distR="114300" simplePos="0" relativeHeight="251667456" behindDoc="1" locked="0" layoutInCell="1" allowOverlap="1" wp14:anchorId="7F43E9CD" wp14:editId="6B6D4EFD">
                <wp:simplePos x="0" y="0"/>
                <wp:positionH relativeFrom="margin">
                  <wp:posOffset>0</wp:posOffset>
                </wp:positionH>
                <wp:positionV relativeFrom="paragraph">
                  <wp:posOffset>114300</wp:posOffset>
                </wp:positionV>
                <wp:extent cx="6000750" cy="67310"/>
                <wp:effectExtent l="0" t="0" r="1905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67310"/>
                          <a:chOff x="1412" y="1303"/>
                          <a:chExt cx="9450" cy="0"/>
                        </a:xfrm>
                      </wpg:grpSpPr>
                      <wps:wsp>
                        <wps:cNvPr id="8" name="Freeform 23"/>
                        <wps:cNvSpPr>
                          <a:spLocks/>
                        </wps:cNvSpPr>
                        <wps:spPr bwMode="auto">
                          <a:xfrm>
                            <a:off x="1412" y="1303"/>
                            <a:ext cx="9450" cy="0"/>
                          </a:xfrm>
                          <a:custGeom>
                            <a:avLst/>
                            <a:gdLst>
                              <a:gd name="T0" fmla="+- 0 1412 1412"/>
                              <a:gd name="T1" fmla="*/ T0 w 9450"/>
                              <a:gd name="T2" fmla="+- 0 10862 1412"/>
                              <a:gd name="T3" fmla="*/ T2 w 9450"/>
                            </a:gdLst>
                            <a:ahLst/>
                            <a:cxnLst>
                              <a:cxn ang="0">
                                <a:pos x="T1" y="0"/>
                              </a:cxn>
                              <a:cxn ang="0">
                                <a:pos x="T3" y="0"/>
                              </a:cxn>
                            </a:cxnLst>
                            <a:rect l="0" t="0" r="r" b="b"/>
                            <a:pathLst>
                              <a:path w="9450">
                                <a:moveTo>
                                  <a:pt x="0" y="0"/>
                                </a:moveTo>
                                <a:lnTo>
                                  <a:pt x="94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9BC006" id="Group 7" o:spid="_x0000_s1026" style="position:absolute;margin-left:0;margin-top:9pt;width:472.5pt;height:5.3pt;z-index:-251649024;mso-position-horizontal-relative:margin" coordorigin="1412,1303" coordsize="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">
                <v:shape id="Freeform 23" o:spid="_x0000_s1027" style="position:absolute;left:1412;top:1303;width:9450;height:0;visibility:visible;mso-wrap-style:square;v-text-anchor:top" coordsize="9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uScAA&#10;AADaAAAADwAAAGRycy9kb3ducmV2LnhtbERPyWrDMBC9F/IPYgK5NXJMKI0bJZSAocWHEie5T63x&#10;Qq2RseTt76tDocfH24/n2bRipN41lhXsthEI4sLqhisF91v6/ArCeWSNrWVSsJCD82n1dMRE24mv&#10;NOa+EiGEXYIKau+7REpX1GTQbW1HHLjS9gZ9gH0ldY9TCDetjKPoRRpsODTU2NGlpuInH4yCIbvF&#10;1yX9LCf/lT7K/bxkh+9cqc16fn8D4Wn2/+I/94dWELaGK+EG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JuScAAAADaAAAADwAAAAAAAAAAAAAAAACYAgAAZHJzL2Rvd25y&#10;ZXYueG1sUEsFBgAAAAAEAAQA9QAAAIUDAAAAAA==&#10;" path="m,l9450,e" filled="f" strokeweight=".58pt">
                  <v:path arrowok="t" o:connecttype="custom" o:connectlocs="0,0;9450,0" o:connectangles="0,0"/>
                </v:shape>
                <w10:wrap anchorx="margin"/>
              </v:group>
            </w:pict>
          </mc:Fallback>
        </mc:AlternateContent>
      </w:r>
    </w:p>
    <w:p w:rsidR="005D62E3" w:rsidRDefault="005D62E3">
      <w:pPr>
        <w:spacing w:before="16"/>
        <w:ind w:left="140"/>
        <w:rPr>
          <w:rFonts w:ascii="Calibri" w:eastAsia="Calibri" w:hAnsi="Calibri" w:cs="Calibri"/>
          <w:b/>
          <w:i/>
          <w:sz w:val="22"/>
          <w:szCs w:val="22"/>
        </w:rPr>
      </w:pPr>
    </w:p>
    <w:p w:rsidR="00A64048" w:rsidRDefault="0020325D">
      <w:pPr>
        <w:spacing w:before="16"/>
        <w:ind w:left="140"/>
        <w:rPr>
          <w:rFonts w:ascii="Calibri" w:eastAsia="Calibri" w:hAnsi="Calibri" w:cs="Calibri"/>
          <w:sz w:val="22"/>
          <w:szCs w:val="22"/>
        </w:rPr>
      </w:pPr>
      <w:r>
        <w:rPr>
          <w:rFonts w:ascii="Calibri" w:eastAsia="Calibri" w:hAnsi="Calibri" w:cs="Calibri"/>
          <w:b/>
          <w:i/>
          <w:sz w:val="22"/>
          <w:szCs w:val="22"/>
        </w:rPr>
        <w:t>EDU</w:t>
      </w:r>
      <w:r>
        <w:rPr>
          <w:rFonts w:ascii="Calibri" w:eastAsia="Calibri" w:hAnsi="Calibri" w:cs="Calibri"/>
          <w:b/>
          <w:i/>
          <w:spacing w:val="-2"/>
          <w:sz w:val="22"/>
          <w:szCs w:val="22"/>
        </w:rPr>
        <w:t>C</w:t>
      </w:r>
      <w:r>
        <w:rPr>
          <w:rFonts w:ascii="Calibri" w:eastAsia="Calibri" w:hAnsi="Calibri" w:cs="Calibri"/>
          <w:b/>
          <w:i/>
          <w:sz w:val="22"/>
          <w:szCs w:val="22"/>
        </w:rPr>
        <w:t>A</w:t>
      </w:r>
      <w:r>
        <w:rPr>
          <w:rFonts w:ascii="Calibri" w:eastAsia="Calibri" w:hAnsi="Calibri" w:cs="Calibri"/>
          <w:b/>
          <w:i/>
          <w:spacing w:val="-1"/>
          <w:sz w:val="22"/>
          <w:szCs w:val="22"/>
        </w:rPr>
        <w:t>T</w:t>
      </w:r>
      <w:r>
        <w:rPr>
          <w:rFonts w:ascii="Calibri" w:eastAsia="Calibri" w:hAnsi="Calibri" w:cs="Calibri"/>
          <w:b/>
          <w:i/>
          <w:spacing w:val="1"/>
          <w:sz w:val="22"/>
          <w:szCs w:val="22"/>
        </w:rPr>
        <w:t>IO</w:t>
      </w:r>
      <w:r>
        <w:rPr>
          <w:rFonts w:ascii="Calibri" w:eastAsia="Calibri" w:hAnsi="Calibri" w:cs="Calibri"/>
          <w:b/>
          <w:i/>
          <w:spacing w:val="-3"/>
          <w:sz w:val="22"/>
          <w:szCs w:val="22"/>
        </w:rPr>
        <w:t>N</w:t>
      </w:r>
      <w:r>
        <w:rPr>
          <w:rFonts w:ascii="Calibri" w:eastAsia="Calibri" w:hAnsi="Calibri" w:cs="Calibri"/>
          <w:b/>
          <w:i/>
          <w:sz w:val="22"/>
          <w:szCs w:val="22"/>
        </w:rPr>
        <w:t>AL</w:t>
      </w:r>
      <w:r>
        <w:rPr>
          <w:rFonts w:ascii="Calibri" w:eastAsia="Calibri" w:hAnsi="Calibri" w:cs="Calibri"/>
          <w:b/>
          <w:i/>
          <w:spacing w:val="-1"/>
          <w:sz w:val="22"/>
          <w:szCs w:val="22"/>
        </w:rPr>
        <w:t xml:space="preserve"> </w:t>
      </w:r>
      <w:r>
        <w:rPr>
          <w:rFonts w:ascii="Calibri" w:eastAsia="Calibri" w:hAnsi="Calibri" w:cs="Calibri"/>
          <w:b/>
          <w:i/>
          <w:spacing w:val="1"/>
          <w:sz w:val="22"/>
          <w:szCs w:val="22"/>
        </w:rPr>
        <w:t>B</w:t>
      </w:r>
      <w:r>
        <w:rPr>
          <w:rFonts w:ascii="Calibri" w:eastAsia="Calibri" w:hAnsi="Calibri" w:cs="Calibri"/>
          <w:b/>
          <w:i/>
          <w:spacing w:val="-2"/>
          <w:sz w:val="22"/>
          <w:szCs w:val="22"/>
        </w:rPr>
        <w:t>A</w:t>
      </w:r>
      <w:r>
        <w:rPr>
          <w:rFonts w:ascii="Calibri" w:eastAsia="Calibri" w:hAnsi="Calibri" w:cs="Calibri"/>
          <w:b/>
          <w:i/>
          <w:sz w:val="22"/>
          <w:szCs w:val="22"/>
        </w:rPr>
        <w:t>CK</w:t>
      </w:r>
      <w:r>
        <w:rPr>
          <w:rFonts w:ascii="Calibri" w:eastAsia="Calibri" w:hAnsi="Calibri" w:cs="Calibri"/>
          <w:b/>
          <w:i/>
          <w:spacing w:val="-1"/>
          <w:sz w:val="22"/>
          <w:szCs w:val="22"/>
        </w:rPr>
        <w:t>G</w:t>
      </w:r>
      <w:r>
        <w:rPr>
          <w:rFonts w:ascii="Calibri" w:eastAsia="Calibri" w:hAnsi="Calibri" w:cs="Calibri"/>
          <w:b/>
          <w:i/>
          <w:sz w:val="22"/>
          <w:szCs w:val="22"/>
        </w:rPr>
        <w:t>R</w:t>
      </w:r>
      <w:r>
        <w:rPr>
          <w:rFonts w:ascii="Calibri" w:eastAsia="Calibri" w:hAnsi="Calibri" w:cs="Calibri"/>
          <w:b/>
          <w:i/>
          <w:spacing w:val="1"/>
          <w:sz w:val="22"/>
          <w:szCs w:val="22"/>
        </w:rPr>
        <w:t>O</w:t>
      </w:r>
      <w:r>
        <w:rPr>
          <w:rFonts w:ascii="Calibri" w:eastAsia="Calibri" w:hAnsi="Calibri" w:cs="Calibri"/>
          <w:b/>
          <w:i/>
          <w:spacing w:val="-3"/>
          <w:sz w:val="22"/>
          <w:szCs w:val="22"/>
        </w:rPr>
        <w:t>U</w:t>
      </w:r>
      <w:r>
        <w:rPr>
          <w:rFonts w:ascii="Calibri" w:eastAsia="Calibri" w:hAnsi="Calibri" w:cs="Calibri"/>
          <w:b/>
          <w:i/>
          <w:spacing w:val="-1"/>
          <w:sz w:val="22"/>
          <w:szCs w:val="22"/>
        </w:rPr>
        <w:t>N</w:t>
      </w:r>
      <w:r>
        <w:rPr>
          <w:rFonts w:ascii="Calibri" w:eastAsia="Calibri" w:hAnsi="Calibri" w:cs="Calibri"/>
          <w:b/>
          <w:i/>
          <w:spacing w:val="1"/>
          <w:sz w:val="22"/>
          <w:szCs w:val="22"/>
        </w:rPr>
        <w:t>D</w:t>
      </w:r>
      <w:r>
        <w:rPr>
          <w:rFonts w:ascii="Calibri" w:eastAsia="Calibri" w:hAnsi="Calibri" w:cs="Calibri"/>
          <w:b/>
          <w:i/>
          <w:sz w:val="22"/>
          <w:szCs w:val="22"/>
        </w:rPr>
        <w:t>:</w:t>
      </w:r>
    </w:p>
    <w:p w:rsidR="00A64048" w:rsidRDefault="00DB4621">
      <w:pPr>
        <w:spacing w:before="2"/>
        <w:ind w:left="844"/>
        <w:rPr>
          <w:rFonts w:ascii="Calibri" w:eastAsia="Calibri" w:hAnsi="Calibri" w:cs="Calibri"/>
        </w:rPr>
      </w:pPr>
      <w:r>
        <w:rPr>
          <w:rFonts w:ascii="Calibri" w:eastAsia="Calibri" w:hAnsi="Calibri" w:cs="Calibri"/>
        </w:rPr>
        <w:t>June</w:t>
      </w:r>
      <w:r w:rsidR="0020325D">
        <w:rPr>
          <w:rFonts w:ascii="Calibri" w:eastAsia="Calibri" w:hAnsi="Calibri" w:cs="Calibri"/>
          <w:spacing w:val="-3"/>
        </w:rPr>
        <w:t xml:space="preserve"> </w:t>
      </w:r>
      <w:r>
        <w:rPr>
          <w:rFonts w:ascii="Calibri" w:eastAsia="Calibri" w:hAnsi="Calibri" w:cs="Calibri"/>
        </w:rPr>
        <w:t>2014</w:t>
      </w:r>
      <w:r w:rsidR="0020325D">
        <w:rPr>
          <w:rFonts w:ascii="Calibri" w:eastAsia="Calibri" w:hAnsi="Calibri" w:cs="Calibri"/>
          <w:spacing w:val="-3"/>
        </w:rPr>
        <w:t xml:space="preserve"> </w:t>
      </w:r>
      <w:r w:rsidR="0020325D">
        <w:rPr>
          <w:rFonts w:ascii="Calibri" w:eastAsia="Calibri" w:hAnsi="Calibri" w:cs="Calibri"/>
        </w:rPr>
        <w:t>–</w:t>
      </w:r>
      <w:r w:rsidR="0020325D">
        <w:rPr>
          <w:rFonts w:ascii="Calibri" w:eastAsia="Calibri" w:hAnsi="Calibri" w:cs="Calibri"/>
          <w:spacing w:val="-1"/>
        </w:rPr>
        <w:t xml:space="preserve"> </w:t>
      </w:r>
      <w:r>
        <w:rPr>
          <w:rFonts w:ascii="Calibri" w:eastAsia="Calibri" w:hAnsi="Calibri" w:cs="Calibri"/>
        </w:rPr>
        <w:t>April</w:t>
      </w:r>
      <w:r w:rsidR="0020325D">
        <w:rPr>
          <w:rFonts w:ascii="Calibri" w:eastAsia="Calibri" w:hAnsi="Calibri" w:cs="Calibri"/>
          <w:spacing w:val="-4"/>
        </w:rPr>
        <w:t xml:space="preserve"> </w:t>
      </w:r>
      <w:r w:rsidR="0020325D">
        <w:rPr>
          <w:rFonts w:ascii="Calibri" w:eastAsia="Calibri" w:hAnsi="Calibri" w:cs="Calibri"/>
        </w:rPr>
        <w:t>2018</w:t>
      </w:r>
    </w:p>
    <w:p w:rsidR="00A64048" w:rsidRDefault="0020325D" w:rsidP="00DB4621">
      <w:pPr>
        <w:spacing w:before="10"/>
        <w:ind w:left="484"/>
        <w:rPr>
          <w:rFonts w:ascii="Calibri" w:eastAsia="Calibri" w:hAnsi="Calibri" w:cs="Calibri"/>
        </w:rPr>
      </w:pPr>
      <w:r>
        <w:rPr>
          <w:w w:val="130"/>
        </w:rPr>
        <w:t xml:space="preserve">•   </w:t>
      </w:r>
      <w:r>
        <w:rPr>
          <w:spacing w:val="8"/>
          <w:w w:val="130"/>
        </w:rPr>
        <w:t xml:space="preserve"> </w:t>
      </w:r>
      <w:r w:rsidR="00DB4621">
        <w:rPr>
          <w:rFonts w:ascii="Calibri" w:eastAsia="Calibri" w:hAnsi="Calibri" w:cs="Calibri"/>
          <w:b/>
          <w:spacing w:val="-1"/>
        </w:rPr>
        <w:t xml:space="preserve">Don </w:t>
      </w:r>
      <w:proofErr w:type="spellStart"/>
      <w:r w:rsidR="00DB4621">
        <w:rPr>
          <w:rFonts w:ascii="Calibri" w:eastAsia="Calibri" w:hAnsi="Calibri" w:cs="Calibri"/>
          <w:b/>
          <w:spacing w:val="-1"/>
        </w:rPr>
        <w:t>Honorio</w:t>
      </w:r>
      <w:proofErr w:type="spellEnd"/>
      <w:r w:rsidR="00DB4621">
        <w:rPr>
          <w:rFonts w:ascii="Calibri" w:eastAsia="Calibri" w:hAnsi="Calibri" w:cs="Calibri"/>
          <w:b/>
          <w:spacing w:val="-1"/>
        </w:rPr>
        <w:t xml:space="preserve"> Ventura Technological State University (</w:t>
      </w:r>
      <w:proofErr w:type="spellStart"/>
      <w:r w:rsidR="00DB4621">
        <w:rPr>
          <w:rFonts w:ascii="Calibri" w:eastAsia="Calibri" w:hAnsi="Calibri" w:cs="Calibri"/>
          <w:b/>
          <w:spacing w:val="-1"/>
        </w:rPr>
        <w:t>Bacolor</w:t>
      </w:r>
      <w:proofErr w:type="spellEnd"/>
      <w:r w:rsidR="00DB4621">
        <w:rPr>
          <w:rFonts w:ascii="Calibri" w:eastAsia="Calibri" w:hAnsi="Calibri" w:cs="Calibri"/>
          <w:b/>
          <w:spacing w:val="-1"/>
        </w:rPr>
        <w:t>, Pampanga)</w:t>
      </w:r>
      <w:r>
        <w:rPr>
          <w:rFonts w:ascii="Calibri" w:eastAsia="Calibri" w:hAnsi="Calibri" w:cs="Calibri"/>
          <w:b/>
          <w:spacing w:val="-2"/>
        </w:rPr>
        <w:t xml:space="preserve"> </w:t>
      </w:r>
      <w:r>
        <w:rPr>
          <w:rFonts w:ascii="Calibri" w:eastAsia="Calibri" w:hAnsi="Calibri" w:cs="Calibri"/>
          <w:b/>
        </w:rPr>
        <w:t>-</w:t>
      </w:r>
      <w:r>
        <w:rPr>
          <w:rFonts w:ascii="Calibri" w:eastAsia="Calibri" w:hAnsi="Calibri" w:cs="Calibri"/>
          <w:b/>
          <w:spacing w:val="-2"/>
        </w:rPr>
        <w:t xml:space="preserve"> </w:t>
      </w:r>
      <w:r>
        <w:rPr>
          <w:rFonts w:ascii="Calibri" w:eastAsia="Calibri" w:hAnsi="Calibri" w:cs="Calibri"/>
          <w:i/>
        </w:rPr>
        <w:t>Ba</w:t>
      </w:r>
      <w:r>
        <w:rPr>
          <w:rFonts w:ascii="Calibri" w:eastAsia="Calibri" w:hAnsi="Calibri" w:cs="Calibri"/>
          <w:i/>
          <w:spacing w:val="1"/>
        </w:rPr>
        <w:t>che</w:t>
      </w:r>
      <w:r>
        <w:rPr>
          <w:rFonts w:ascii="Calibri" w:eastAsia="Calibri" w:hAnsi="Calibri" w:cs="Calibri"/>
          <w:i/>
        </w:rPr>
        <w:t>l</w:t>
      </w:r>
      <w:r>
        <w:rPr>
          <w:rFonts w:ascii="Calibri" w:eastAsia="Calibri" w:hAnsi="Calibri" w:cs="Calibri"/>
          <w:i/>
          <w:spacing w:val="1"/>
        </w:rPr>
        <w:t>o</w:t>
      </w:r>
      <w:r>
        <w:rPr>
          <w:rFonts w:ascii="Calibri" w:eastAsia="Calibri" w:hAnsi="Calibri" w:cs="Calibri"/>
          <w:i/>
        </w:rPr>
        <w:t>r</w:t>
      </w:r>
      <w:r>
        <w:rPr>
          <w:rFonts w:ascii="Calibri" w:eastAsia="Calibri" w:hAnsi="Calibri" w:cs="Calibri"/>
          <w:i/>
          <w:spacing w:val="-8"/>
        </w:rPr>
        <w:t xml:space="preserve"> </w:t>
      </w:r>
      <w:r>
        <w:rPr>
          <w:rFonts w:ascii="Calibri" w:eastAsia="Calibri" w:hAnsi="Calibri" w:cs="Calibri"/>
          <w:i/>
          <w:spacing w:val="1"/>
        </w:rPr>
        <w:t>o</w:t>
      </w:r>
      <w:r>
        <w:rPr>
          <w:rFonts w:ascii="Calibri" w:eastAsia="Calibri" w:hAnsi="Calibri" w:cs="Calibri"/>
          <w:i/>
        </w:rPr>
        <w:t>f</w:t>
      </w:r>
      <w:r>
        <w:rPr>
          <w:rFonts w:ascii="Calibri" w:eastAsia="Calibri" w:hAnsi="Calibri" w:cs="Calibri"/>
          <w:i/>
          <w:spacing w:val="-3"/>
        </w:rPr>
        <w:t xml:space="preserve"> </w:t>
      </w:r>
      <w:r>
        <w:rPr>
          <w:rFonts w:ascii="Calibri" w:eastAsia="Calibri" w:hAnsi="Calibri" w:cs="Calibri"/>
          <w:i/>
          <w:spacing w:val="2"/>
        </w:rPr>
        <w:t>S</w:t>
      </w:r>
      <w:r>
        <w:rPr>
          <w:rFonts w:ascii="Calibri" w:eastAsia="Calibri" w:hAnsi="Calibri" w:cs="Calibri"/>
          <w:i/>
          <w:spacing w:val="1"/>
        </w:rPr>
        <w:t>c</w:t>
      </w:r>
      <w:r>
        <w:rPr>
          <w:rFonts w:ascii="Calibri" w:eastAsia="Calibri" w:hAnsi="Calibri" w:cs="Calibri"/>
          <w:i/>
        </w:rPr>
        <w:t>ie</w:t>
      </w:r>
      <w:r>
        <w:rPr>
          <w:rFonts w:ascii="Calibri" w:eastAsia="Calibri" w:hAnsi="Calibri" w:cs="Calibri"/>
          <w:i/>
          <w:spacing w:val="1"/>
        </w:rPr>
        <w:t>nc</w:t>
      </w:r>
      <w:r>
        <w:rPr>
          <w:rFonts w:ascii="Calibri" w:eastAsia="Calibri" w:hAnsi="Calibri" w:cs="Calibri"/>
          <w:i/>
        </w:rPr>
        <w:t>e</w:t>
      </w:r>
      <w:r>
        <w:rPr>
          <w:rFonts w:ascii="Calibri" w:eastAsia="Calibri" w:hAnsi="Calibri" w:cs="Calibri"/>
          <w:i/>
          <w:spacing w:val="-8"/>
        </w:rPr>
        <w:t xml:space="preserve"> </w:t>
      </w:r>
      <w:r>
        <w:rPr>
          <w:rFonts w:ascii="Calibri" w:eastAsia="Calibri" w:hAnsi="Calibri" w:cs="Calibri"/>
          <w:i/>
        </w:rPr>
        <w:t xml:space="preserve">in </w:t>
      </w:r>
      <w:r w:rsidR="00DB4621">
        <w:rPr>
          <w:rFonts w:ascii="Calibri" w:eastAsia="Calibri" w:hAnsi="Calibri" w:cs="Calibri"/>
          <w:i/>
        </w:rPr>
        <w:t>Information Technology</w:t>
      </w:r>
    </w:p>
    <w:p w:rsidR="00A64048" w:rsidRDefault="00A64048">
      <w:pPr>
        <w:spacing w:before="1" w:line="240" w:lineRule="exact"/>
        <w:rPr>
          <w:sz w:val="24"/>
          <w:szCs w:val="24"/>
        </w:rPr>
      </w:pPr>
    </w:p>
    <w:p w:rsidR="00A64048" w:rsidRDefault="0020325D">
      <w:pPr>
        <w:ind w:left="844"/>
        <w:rPr>
          <w:rFonts w:ascii="Calibri" w:eastAsia="Calibri" w:hAnsi="Calibri" w:cs="Calibri"/>
        </w:rPr>
      </w:pPr>
      <w:r>
        <w:rPr>
          <w:rFonts w:ascii="Calibri" w:eastAsia="Calibri" w:hAnsi="Calibri" w:cs="Calibri"/>
          <w:spacing w:val="-1"/>
        </w:rPr>
        <w:t>J</w:t>
      </w:r>
      <w:r>
        <w:rPr>
          <w:rFonts w:ascii="Calibri" w:eastAsia="Calibri" w:hAnsi="Calibri" w:cs="Calibri"/>
          <w:spacing w:val="1"/>
        </w:rPr>
        <w:t>un</w:t>
      </w:r>
      <w:r>
        <w:rPr>
          <w:rFonts w:ascii="Calibri" w:eastAsia="Calibri" w:hAnsi="Calibri" w:cs="Calibri"/>
        </w:rPr>
        <w:t>e</w:t>
      </w:r>
      <w:r>
        <w:rPr>
          <w:rFonts w:ascii="Calibri" w:eastAsia="Calibri" w:hAnsi="Calibri" w:cs="Calibri"/>
          <w:spacing w:val="-5"/>
        </w:rPr>
        <w:t xml:space="preserve"> </w:t>
      </w:r>
      <w:r w:rsidR="00DB4621">
        <w:rPr>
          <w:rFonts w:ascii="Calibri" w:eastAsia="Calibri" w:hAnsi="Calibri" w:cs="Calibri"/>
        </w:rPr>
        <w:t>2011</w:t>
      </w:r>
      <w:r>
        <w:rPr>
          <w:rFonts w:ascii="Calibri" w:eastAsia="Calibri" w:hAnsi="Calibri" w:cs="Calibri"/>
        </w:rPr>
        <w:t>-</w:t>
      </w:r>
      <w:r>
        <w:rPr>
          <w:rFonts w:ascii="Calibri" w:eastAsia="Calibri" w:hAnsi="Calibri" w:cs="Calibri"/>
          <w:spacing w:val="-6"/>
        </w:rPr>
        <w:t xml:space="preserve"> </w:t>
      </w:r>
      <w:r>
        <w:rPr>
          <w:rFonts w:ascii="Calibri" w:eastAsia="Calibri" w:hAnsi="Calibri" w:cs="Calibri"/>
        </w:rPr>
        <w:t>A</w:t>
      </w:r>
      <w:r>
        <w:rPr>
          <w:rFonts w:ascii="Calibri" w:eastAsia="Calibri" w:hAnsi="Calibri" w:cs="Calibri"/>
          <w:spacing w:val="1"/>
        </w:rPr>
        <w:t>p</w:t>
      </w:r>
      <w:r>
        <w:rPr>
          <w:rFonts w:ascii="Calibri" w:eastAsia="Calibri" w:hAnsi="Calibri" w:cs="Calibri"/>
        </w:rPr>
        <w:t>ril</w:t>
      </w:r>
      <w:r>
        <w:rPr>
          <w:rFonts w:ascii="Calibri" w:eastAsia="Calibri" w:hAnsi="Calibri" w:cs="Calibri"/>
          <w:spacing w:val="-4"/>
        </w:rPr>
        <w:t xml:space="preserve"> </w:t>
      </w:r>
      <w:r w:rsidR="00DB4621">
        <w:rPr>
          <w:rFonts w:ascii="Calibri" w:eastAsia="Calibri" w:hAnsi="Calibri" w:cs="Calibri"/>
        </w:rPr>
        <w:t>2012</w:t>
      </w:r>
    </w:p>
    <w:p w:rsidR="00A64048" w:rsidRDefault="0020325D">
      <w:pPr>
        <w:spacing w:before="10"/>
        <w:ind w:left="484"/>
        <w:rPr>
          <w:rFonts w:ascii="Calibri" w:eastAsia="Calibri" w:hAnsi="Calibri" w:cs="Calibri"/>
        </w:rPr>
      </w:pPr>
      <w:r>
        <w:rPr>
          <w:w w:val="130"/>
        </w:rPr>
        <w:t xml:space="preserve">•   </w:t>
      </w:r>
      <w:r>
        <w:rPr>
          <w:spacing w:val="8"/>
          <w:w w:val="130"/>
        </w:rPr>
        <w:t xml:space="preserve"> </w:t>
      </w:r>
      <w:r w:rsidR="00DB4621">
        <w:rPr>
          <w:rFonts w:ascii="Calibri" w:eastAsia="Calibri" w:hAnsi="Calibri" w:cs="Calibri"/>
          <w:b/>
        </w:rPr>
        <w:t>Holy Rosary Academy (</w:t>
      </w:r>
      <w:proofErr w:type="spellStart"/>
      <w:r w:rsidR="00DB4621">
        <w:rPr>
          <w:rFonts w:ascii="Calibri" w:eastAsia="Calibri" w:hAnsi="Calibri" w:cs="Calibri"/>
          <w:b/>
        </w:rPr>
        <w:t>Lubao</w:t>
      </w:r>
      <w:proofErr w:type="spellEnd"/>
      <w:r w:rsidR="00DB4621">
        <w:rPr>
          <w:rFonts w:ascii="Calibri" w:eastAsia="Calibri" w:hAnsi="Calibri" w:cs="Calibri"/>
          <w:b/>
        </w:rPr>
        <w:t>, Pampanga)</w:t>
      </w:r>
      <w:r>
        <w:rPr>
          <w:rFonts w:ascii="Calibri" w:eastAsia="Calibri" w:hAnsi="Calibri" w:cs="Calibri"/>
          <w:b/>
          <w:spacing w:val="-3"/>
        </w:rPr>
        <w:t xml:space="preserve"> </w:t>
      </w:r>
      <w:r>
        <w:rPr>
          <w:rFonts w:ascii="Calibri" w:eastAsia="Calibri" w:hAnsi="Calibri" w:cs="Calibri"/>
          <w:i/>
        </w:rPr>
        <w:t>–</w:t>
      </w:r>
      <w:r w:rsidR="00DB4621">
        <w:rPr>
          <w:rFonts w:ascii="Calibri" w:eastAsia="Calibri" w:hAnsi="Calibri" w:cs="Calibri"/>
          <w:i/>
          <w:spacing w:val="2"/>
        </w:rPr>
        <w:t xml:space="preserve"> </w:t>
      </w:r>
      <w:r>
        <w:rPr>
          <w:rFonts w:ascii="Calibri" w:eastAsia="Calibri" w:hAnsi="Calibri" w:cs="Calibri"/>
          <w:i/>
          <w:spacing w:val="2"/>
        </w:rPr>
        <w:t>S</w:t>
      </w:r>
      <w:r>
        <w:rPr>
          <w:rFonts w:ascii="Calibri" w:eastAsia="Calibri" w:hAnsi="Calibri" w:cs="Calibri"/>
          <w:i/>
          <w:spacing w:val="1"/>
        </w:rPr>
        <w:t>econ</w:t>
      </w:r>
      <w:r>
        <w:rPr>
          <w:rFonts w:ascii="Calibri" w:eastAsia="Calibri" w:hAnsi="Calibri" w:cs="Calibri"/>
          <w:i/>
          <w:spacing w:val="-2"/>
        </w:rPr>
        <w:t>d</w:t>
      </w:r>
      <w:r>
        <w:rPr>
          <w:rFonts w:ascii="Calibri" w:eastAsia="Calibri" w:hAnsi="Calibri" w:cs="Calibri"/>
          <w:i/>
          <w:spacing w:val="1"/>
        </w:rPr>
        <w:t>a</w:t>
      </w:r>
      <w:r>
        <w:rPr>
          <w:rFonts w:ascii="Calibri" w:eastAsia="Calibri" w:hAnsi="Calibri" w:cs="Calibri"/>
          <w:i/>
          <w:spacing w:val="-1"/>
        </w:rPr>
        <w:t>r</w:t>
      </w:r>
      <w:r>
        <w:rPr>
          <w:rFonts w:ascii="Calibri" w:eastAsia="Calibri" w:hAnsi="Calibri" w:cs="Calibri"/>
          <w:i/>
        </w:rPr>
        <w:t>y</w:t>
      </w:r>
      <w:r>
        <w:rPr>
          <w:rFonts w:ascii="Calibri" w:eastAsia="Calibri" w:hAnsi="Calibri" w:cs="Calibri"/>
          <w:i/>
          <w:spacing w:val="-8"/>
        </w:rPr>
        <w:t xml:space="preserve"> </w:t>
      </w:r>
      <w:r>
        <w:rPr>
          <w:rFonts w:ascii="Calibri" w:eastAsia="Calibri" w:hAnsi="Calibri" w:cs="Calibri"/>
          <w:i/>
          <w:spacing w:val="1"/>
        </w:rPr>
        <w:t>Edu</w:t>
      </w:r>
      <w:r>
        <w:rPr>
          <w:rFonts w:ascii="Calibri" w:eastAsia="Calibri" w:hAnsi="Calibri" w:cs="Calibri"/>
          <w:i/>
          <w:spacing w:val="-1"/>
        </w:rPr>
        <w:t>c</w:t>
      </w:r>
      <w:r>
        <w:rPr>
          <w:rFonts w:ascii="Calibri" w:eastAsia="Calibri" w:hAnsi="Calibri" w:cs="Calibri"/>
          <w:i/>
          <w:spacing w:val="1"/>
        </w:rPr>
        <w:t>a</w:t>
      </w:r>
      <w:r>
        <w:rPr>
          <w:rFonts w:ascii="Calibri" w:eastAsia="Calibri" w:hAnsi="Calibri" w:cs="Calibri"/>
          <w:i/>
        </w:rPr>
        <w:t>ti</w:t>
      </w:r>
      <w:r>
        <w:rPr>
          <w:rFonts w:ascii="Calibri" w:eastAsia="Calibri" w:hAnsi="Calibri" w:cs="Calibri"/>
          <w:i/>
          <w:spacing w:val="1"/>
        </w:rPr>
        <w:t>o</w:t>
      </w:r>
      <w:r>
        <w:rPr>
          <w:rFonts w:ascii="Calibri" w:eastAsia="Calibri" w:hAnsi="Calibri" w:cs="Calibri"/>
          <w:i/>
        </w:rPr>
        <w:t>n</w:t>
      </w:r>
    </w:p>
    <w:p w:rsidR="00A64048" w:rsidRDefault="00A64048">
      <w:pPr>
        <w:spacing w:before="18" w:line="220" w:lineRule="exact"/>
        <w:rPr>
          <w:sz w:val="22"/>
          <w:szCs w:val="22"/>
        </w:rPr>
      </w:pPr>
    </w:p>
    <w:p w:rsidR="00A64048" w:rsidRDefault="0020325D">
      <w:pPr>
        <w:ind w:left="844"/>
        <w:rPr>
          <w:rFonts w:ascii="Calibri" w:eastAsia="Calibri" w:hAnsi="Calibri" w:cs="Calibri"/>
        </w:rPr>
      </w:pPr>
      <w:r>
        <w:rPr>
          <w:rFonts w:ascii="Calibri" w:eastAsia="Calibri" w:hAnsi="Calibri" w:cs="Calibri"/>
          <w:spacing w:val="-1"/>
        </w:rPr>
        <w:t>J</w:t>
      </w:r>
      <w:r>
        <w:rPr>
          <w:rFonts w:ascii="Calibri" w:eastAsia="Calibri" w:hAnsi="Calibri" w:cs="Calibri"/>
          <w:spacing w:val="1"/>
        </w:rPr>
        <w:t>un</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20</w:t>
      </w:r>
      <w:r>
        <w:rPr>
          <w:rFonts w:ascii="Calibri" w:eastAsia="Calibri" w:hAnsi="Calibri" w:cs="Calibri"/>
          <w:spacing w:val="1"/>
        </w:rPr>
        <w:t>0</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p</w:t>
      </w:r>
      <w:r>
        <w:rPr>
          <w:rFonts w:ascii="Calibri" w:eastAsia="Calibri" w:hAnsi="Calibri" w:cs="Calibri"/>
        </w:rPr>
        <w:t>ril</w:t>
      </w:r>
      <w:r>
        <w:rPr>
          <w:rFonts w:ascii="Calibri" w:eastAsia="Calibri" w:hAnsi="Calibri" w:cs="Calibri"/>
          <w:spacing w:val="-4"/>
        </w:rPr>
        <w:t xml:space="preserve"> </w:t>
      </w:r>
      <w:r>
        <w:rPr>
          <w:rFonts w:ascii="Calibri" w:eastAsia="Calibri" w:hAnsi="Calibri" w:cs="Calibri"/>
        </w:rPr>
        <w:t>20</w:t>
      </w:r>
      <w:r>
        <w:rPr>
          <w:rFonts w:ascii="Calibri" w:eastAsia="Calibri" w:hAnsi="Calibri" w:cs="Calibri"/>
          <w:spacing w:val="2"/>
        </w:rPr>
        <w:t>0</w:t>
      </w:r>
      <w:r>
        <w:rPr>
          <w:rFonts w:ascii="Calibri" w:eastAsia="Calibri" w:hAnsi="Calibri" w:cs="Calibri"/>
        </w:rPr>
        <w:t>6</w:t>
      </w:r>
    </w:p>
    <w:p w:rsidR="00A64048" w:rsidRDefault="009914A5">
      <w:pPr>
        <w:spacing w:before="10" w:line="240" w:lineRule="exact"/>
        <w:ind w:left="481"/>
        <w:rPr>
          <w:rFonts w:ascii="Calibri" w:eastAsia="Calibri" w:hAnsi="Calibri" w:cs="Calibri"/>
        </w:rPr>
      </w:pPr>
      <w:r>
        <w:pict>
          <v:group id="_x0000_s1034" style="position:absolute;left:0;text-align:left;margin-left:70.6pt;margin-top:25.15pt;width:472.5pt;height:0;z-index:-251660288;mso-position-horizontal-relative:page" coordorigin="1412,503" coordsize="9450,0">
            <v:shape id="_x0000_s1035" style="position:absolute;left:1412;top:503;width:9450;height:0" coordorigin="1412,503" coordsize="9450,0" path="m1412,503r9450,e" filled="f" strokeweight=".58pt">
              <v:path arrowok="t"/>
            </v:shape>
            <w10:wrap anchorx="page"/>
          </v:group>
        </w:pict>
      </w:r>
      <w:r w:rsidR="0020325D">
        <w:rPr>
          <w:w w:val="130"/>
        </w:rPr>
        <w:t xml:space="preserve">•   </w:t>
      </w:r>
      <w:r w:rsidR="0020325D">
        <w:rPr>
          <w:spacing w:val="3"/>
          <w:w w:val="130"/>
        </w:rPr>
        <w:t xml:space="preserve"> </w:t>
      </w:r>
      <w:r w:rsidR="00DB4621">
        <w:rPr>
          <w:rFonts w:ascii="Calibri" w:eastAsia="Calibri" w:hAnsi="Calibri" w:cs="Calibri"/>
          <w:b/>
        </w:rPr>
        <w:t xml:space="preserve">New Covenant Christian Academy (San Fernando, Pampanga) </w:t>
      </w:r>
      <w:r w:rsidR="0020325D">
        <w:rPr>
          <w:rFonts w:ascii="Calibri" w:eastAsia="Calibri" w:hAnsi="Calibri" w:cs="Calibri"/>
          <w:i/>
        </w:rPr>
        <w:t>-</w:t>
      </w:r>
      <w:r w:rsidR="0020325D">
        <w:rPr>
          <w:rFonts w:ascii="Calibri" w:eastAsia="Calibri" w:hAnsi="Calibri" w:cs="Calibri"/>
          <w:i/>
          <w:spacing w:val="-7"/>
        </w:rPr>
        <w:t xml:space="preserve"> </w:t>
      </w:r>
      <w:r w:rsidR="0020325D">
        <w:rPr>
          <w:rFonts w:ascii="Calibri" w:eastAsia="Calibri" w:hAnsi="Calibri" w:cs="Calibri"/>
          <w:i/>
        </w:rPr>
        <w:t>P</w:t>
      </w:r>
      <w:r w:rsidR="0020325D">
        <w:rPr>
          <w:rFonts w:ascii="Calibri" w:eastAsia="Calibri" w:hAnsi="Calibri" w:cs="Calibri"/>
          <w:i/>
          <w:spacing w:val="-1"/>
        </w:rPr>
        <w:t>r</w:t>
      </w:r>
      <w:r w:rsidR="0020325D">
        <w:rPr>
          <w:rFonts w:ascii="Calibri" w:eastAsia="Calibri" w:hAnsi="Calibri" w:cs="Calibri"/>
          <w:i/>
        </w:rPr>
        <w:t>im</w:t>
      </w:r>
      <w:r w:rsidR="0020325D">
        <w:rPr>
          <w:rFonts w:ascii="Calibri" w:eastAsia="Calibri" w:hAnsi="Calibri" w:cs="Calibri"/>
          <w:i/>
          <w:spacing w:val="1"/>
        </w:rPr>
        <w:t>ar</w:t>
      </w:r>
      <w:r w:rsidR="0020325D">
        <w:rPr>
          <w:rFonts w:ascii="Calibri" w:eastAsia="Calibri" w:hAnsi="Calibri" w:cs="Calibri"/>
          <w:i/>
        </w:rPr>
        <w:t>y</w:t>
      </w:r>
      <w:r w:rsidR="0020325D">
        <w:rPr>
          <w:rFonts w:ascii="Calibri" w:eastAsia="Calibri" w:hAnsi="Calibri" w:cs="Calibri"/>
          <w:i/>
          <w:spacing w:val="-6"/>
        </w:rPr>
        <w:t xml:space="preserve"> </w:t>
      </w:r>
      <w:r w:rsidR="0020325D">
        <w:rPr>
          <w:rFonts w:ascii="Calibri" w:eastAsia="Calibri" w:hAnsi="Calibri" w:cs="Calibri"/>
          <w:i/>
          <w:spacing w:val="1"/>
        </w:rPr>
        <w:t>Educa</w:t>
      </w:r>
      <w:r w:rsidR="0020325D">
        <w:rPr>
          <w:rFonts w:ascii="Calibri" w:eastAsia="Calibri" w:hAnsi="Calibri" w:cs="Calibri"/>
          <w:i/>
        </w:rPr>
        <w:t>ti</w:t>
      </w:r>
      <w:r w:rsidR="0020325D">
        <w:rPr>
          <w:rFonts w:ascii="Calibri" w:eastAsia="Calibri" w:hAnsi="Calibri" w:cs="Calibri"/>
          <w:i/>
          <w:spacing w:val="1"/>
        </w:rPr>
        <w:t>o</w:t>
      </w:r>
      <w:r w:rsidR="0020325D">
        <w:rPr>
          <w:rFonts w:ascii="Calibri" w:eastAsia="Calibri" w:hAnsi="Calibri" w:cs="Calibri"/>
          <w:i/>
        </w:rPr>
        <w:t>n</w:t>
      </w:r>
      <w:r w:rsidR="0020325D">
        <w:rPr>
          <w:rFonts w:ascii="Calibri" w:eastAsia="Calibri" w:hAnsi="Calibri" w:cs="Calibri"/>
          <w:i/>
          <w:spacing w:val="-8"/>
        </w:rPr>
        <w:t xml:space="preserve"> </w:t>
      </w:r>
      <w:r w:rsidR="0020325D">
        <w:rPr>
          <w:rFonts w:ascii="Calibri" w:eastAsia="Calibri" w:hAnsi="Calibri" w:cs="Calibri"/>
          <w:i/>
        </w:rPr>
        <w:t>(</w:t>
      </w:r>
      <w:r w:rsidR="0020325D">
        <w:rPr>
          <w:rFonts w:ascii="Calibri" w:eastAsia="Calibri" w:hAnsi="Calibri" w:cs="Calibri"/>
          <w:i/>
          <w:spacing w:val="-1"/>
        </w:rPr>
        <w:t>Gr</w:t>
      </w:r>
      <w:r w:rsidR="0020325D">
        <w:rPr>
          <w:rFonts w:ascii="Calibri" w:eastAsia="Calibri" w:hAnsi="Calibri" w:cs="Calibri"/>
          <w:i/>
          <w:spacing w:val="1"/>
        </w:rPr>
        <w:t>ade</w:t>
      </w:r>
      <w:r w:rsidR="0020325D">
        <w:rPr>
          <w:rFonts w:ascii="Calibri" w:eastAsia="Calibri" w:hAnsi="Calibri" w:cs="Calibri"/>
          <w:i/>
        </w:rPr>
        <w:t>s</w:t>
      </w:r>
      <w:r w:rsidR="0020325D">
        <w:rPr>
          <w:rFonts w:ascii="Calibri" w:eastAsia="Calibri" w:hAnsi="Calibri" w:cs="Calibri"/>
          <w:i/>
          <w:spacing w:val="-3"/>
        </w:rPr>
        <w:t xml:space="preserve"> </w:t>
      </w:r>
      <w:r w:rsidR="0020325D">
        <w:rPr>
          <w:rFonts w:ascii="Calibri" w:eastAsia="Calibri" w:hAnsi="Calibri" w:cs="Calibri"/>
          <w:i/>
        </w:rPr>
        <w:t>1</w:t>
      </w:r>
      <w:r w:rsidR="0020325D">
        <w:rPr>
          <w:rFonts w:ascii="Calibri" w:eastAsia="Calibri" w:hAnsi="Calibri" w:cs="Calibri"/>
          <w:i/>
          <w:spacing w:val="-1"/>
        </w:rPr>
        <w:t xml:space="preserve"> </w:t>
      </w:r>
      <w:r w:rsidR="0020325D">
        <w:rPr>
          <w:rFonts w:ascii="Calibri" w:eastAsia="Calibri" w:hAnsi="Calibri" w:cs="Calibri"/>
          <w:i/>
          <w:spacing w:val="1"/>
        </w:rPr>
        <w:t>t</w:t>
      </w:r>
      <w:r w:rsidR="0020325D">
        <w:rPr>
          <w:rFonts w:ascii="Calibri" w:eastAsia="Calibri" w:hAnsi="Calibri" w:cs="Calibri"/>
          <w:i/>
        </w:rPr>
        <w:t>o 6)</w:t>
      </w:r>
    </w:p>
    <w:p w:rsidR="00A64048" w:rsidRDefault="00A64048">
      <w:pPr>
        <w:spacing w:before="9" w:line="180" w:lineRule="exact"/>
        <w:rPr>
          <w:sz w:val="19"/>
          <w:szCs w:val="19"/>
        </w:rPr>
      </w:pPr>
    </w:p>
    <w:p w:rsidR="00A64048" w:rsidRDefault="00A64048">
      <w:pPr>
        <w:spacing w:line="200" w:lineRule="exact"/>
      </w:pPr>
    </w:p>
    <w:p w:rsidR="00A64048" w:rsidRDefault="00A64048">
      <w:pPr>
        <w:spacing w:line="200" w:lineRule="exact"/>
      </w:pPr>
    </w:p>
    <w:p w:rsidR="00A64048" w:rsidRDefault="0020325D">
      <w:pPr>
        <w:spacing w:before="16"/>
        <w:ind w:left="140"/>
        <w:rPr>
          <w:rFonts w:ascii="Calibri" w:eastAsia="Calibri" w:hAnsi="Calibri" w:cs="Calibri"/>
          <w:sz w:val="22"/>
          <w:szCs w:val="22"/>
        </w:rPr>
      </w:pPr>
      <w:r>
        <w:rPr>
          <w:rFonts w:ascii="Calibri" w:eastAsia="Calibri" w:hAnsi="Calibri" w:cs="Calibri"/>
          <w:b/>
          <w:i/>
          <w:spacing w:val="-1"/>
          <w:sz w:val="22"/>
          <w:szCs w:val="22"/>
        </w:rPr>
        <w:t>W</w:t>
      </w:r>
      <w:r>
        <w:rPr>
          <w:rFonts w:ascii="Calibri" w:eastAsia="Calibri" w:hAnsi="Calibri" w:cs="Calibri"/>
          <w:b/>
          <w:i/>
          <w:spacing w:val="1"/>
          <w:sz w:val="22"/>
          <w:szCs w:val="22"/>
        </w:rPr>
        <w:t>O</w:t>
      </w:r>
      <w:r>
        <w:rPr>
          <w:rFonts w:ascii="Calibri" w:eastAsia="Calibri" w:hAnsi="Calibri" w:cs="Calibri"/>
          <w:b/>
          <w:i/>
          <w:sz w:val="22"/>
          <w:szCs w:val="22"/>
        </w:rPr>
        <w:t>RK</w:t>
      </w:r>
      <w:r>
        <w:rPr>
          <w:rFonts w:ascii="Calibri" w:eastAsia="Calibri" w:hAnsi="Calibri" w:cs="Calibri"/>
          <w:b/>
          <w:i/>
          <w:spacing w:val="-2"/>
          <w:sz w:val="22"/>
          <w:szCs w:val="22"/>
        </w:rPr>
        <w:t xml:space="preserve"> </w:t>
      </w:r>
      <w:r>
        <w:rPr>
          <w:rFonts w:ascii="Calibri" w:eastAsia="Calibri" w:hAnsi="Calibri" w:cs="Calibri"/>
          <w:b/>
          <w:i/>
          <w:spacing w:val="1"/>
          <w:sz w:val="22"/>
          <w:szCs w:val="22"/>
        </w:rPr>
        <w:t>I</w:t>
      </w:r>
      <w:r>
        <w:rPr>
          <w:rFonts w:ascii="Calibri" w:eastAsia="Calibri" w:hAnsi="Calibri" w:cs="Calibri"/>
          <w:b/>
          <w:i/>
          <w:spacing w:val="-1"/>
          <w:sz w:val="22"/>
          <w:szCs w:val="22"/>
        </w:rPr>
        <w:t>NV</w:t>
      </w:r>
      <w:r>
        <w:rPr>
          <w:rFonts w:ascii="Calibri" w:eastAsia="Calibri" w:hAnsi="Calibri" w:cs="Calibri"/>
          <w:b/>
          <w:i/>
          <w:spacing w:val="1"/>
          <w:sz w:val="22"/>
          <w:szCs w:val="22"/>
        </w:rPr>
        <w:t>O</w:t>
      </w:r>
      <w:r>
        <w:rPr>
          <w:rFonts w:ascii="Calibri" w:eastAsia="Calibri" w:hAnsi="Calibri" w:cs="Calibri"/>
          <w:b/>
          <w:i/>
          <w:sz w:val="22"/>
          <w:szCs w:val="22"/>
        </w:rPr>
        <w:t>L</w:t>
      </w:r>
      <w:r>
        <w:rPr>
          <w:rFonts w:ascii="Calibri" w:eastAsia="Calibri" w:hAnsi="Calibri" w:cs="Calibri"/>
          <w:b/>
          <w:i/>
          <w:spacing w:val="-1"/>
          <w:sz w:val="22"/>
          <w:szCs w:val="22"/>
        </w:rPr>
        <w:t>V</w:t>
      </w:r>
      <w:r>
        <w:rPr>
          <w:rFonts w:ascii="Calibri" w:eastAsia="Calibri" w:hAnsi="Calibri" w:cs="Calibri"/>
          <w:b/>
          <w:i/>
          <w:sz w:val="22"/>
          <w:szCs w:val="22"/>
        </w:rPr>
        <w:t>E</w:t>
      </w:r>
      <w:r>
        <w:rPr>
          <w:rFonts w:ascii="Calibri" w:eastAsia="Calibri" w:hAnsi="Calibri" w:cs="Calibri"/>
          <w:b/>
          <w:i/>
          <w:spacing w:val="-3"/>
          <w:sz w:val="22"/>
          <w:szCs w:val="22"/>
        </w:rPr>
        <w:t>M</w:t>
      </w:r>
      <w:r>
        <w:rPr>
          <w:rFonts w:ascii="Calibri" w:eastAsia="Calibri" w:hAnsi="Calibri" w:cs="Calibri"/>
          <w:b/>
          <w:i/>
          <w:sz w:val="22"/>
          <w:szCs w:val="22"/>
        </w:rPr>
        <w:t>EN</w:t>
      </w:r>
      <w:r>
        <w:rPr>
          <w:rFonts w:ascii="Calibri" w:eastAsia="Calibri" w:hAnsi="Calibri" w:cs="Calibri"/>
          <w:b/>
          <w:i/>
          <w:spacing w:val="1"/>
          <w:sz w:val="22"/>
          <w:szCs w:val="22"/>
        </w:rPr>
        <w:t>T</w:t>
      </w:r>
      <w:r>
        <w:rPr>
          <w:rFonts w:ascii="Calibri" w:eastAsia="Calibri" w:hAnsi="Calibri" w:cs="Calibri"/>
          <w:b/>
          <w:i/>
          <w:sz w:val="22"/>
          <w:szCs w:val="22"/>
        </w:rPr>
        <w:t>:</w:t>
      </w:r>
    </w:p>
    <w:p w:rsidR="00A64048" w:rsidRDefault="00DB4621">
      <w:pPr>
        <w:spacing w:before="2"/>
        <w:ind w:left="844"/>
        <w:rPr>
          <w:rFonts w:ascii="Calibri" w:eastAsia="Calibri" w:hAnsi="Calibri" w:cs="Calibri"/>
        </w:rPr>
      </w:pPr>
      <w:r>
        <w:rPr>
          <w:rFonts w:ascii="Calibri" w:eastAsia="Calibri" w:hAnsi="Calibri" w:cs="Calibri"/>
        </w:rPr>
        <w:t>July</w:t>
      </w:r>
      <w:r w:rsidR="0020325D">
        <w:rPr>
          <w:rFonts w:ascii="Calibri" w:eastAsia="Calibri" w:hAnsi="Calibri" w:cs="Calibri"/>
          <w:spacing w:val="-4"/>
        </w:rPr>
        <w:t xml:space="preserve"> </w:t>
      </w:r>
      <w:r>
        <w:rPr>
          <w:rFonts w:ascii="Calibri" w:eastAsia="Calibri" w:hAnsi="Calibri" w:cs="Calibri"/>
        </w:rPr>
        <w:t>2018</w:t>
      </w:r>
      <w:r w:rsidR="0020325D">
        <w:rPr>
          <w:rFonts w:ascii="Calibri" w:eastAsia="Calibri" w:hAnsi="Calibri" w:cs="Calibri"/>
          <w:spacing w:val="-4"/>
        </w:rPr>
        <w:t xml:space="preserve"> </w:t>
      </w:r>
      <w:r w:rsidR="0020325D">
        <w:rPr>
          <w:rFonts w:ascii="Calibri" w:eastAsia="Calibri" w:hAnsi="Calibri" w:cs="Calibri"/>
        </w:rPr>
        <w:t>–</w:t>
      </w:r>
      <w:r w:rsidR="0020325D">
        <w:rPr>
          <w:rFonts w:ascii="Calibri" w:eastAsia="Calibri" w:hAnsi="Calibri" w:cs="Calibri"/>
          <w:spacing w:val="-1"/>
        </w:rPr>
        <w:t xml:space="preserve"> </w:t>
      </w:r>
      <w:r w:rsidR="0020325D">
        <w:rPr>
          <w:rFonts w:ascii="Calibri" w:eastAsia="Calibri" w:hAnsi="Calibri" w:cs="Calibri"/>
        </w:rPr>
        <w:t>P</w:t>
      </w:r>
      <w:r w:rsidR="0020325D">
        <w:rPr>
          <w:rFonts w:ascii="Calibri" w:eastAsia="Calibri" w:hAnsi="Calibri" w:cs="Calibri"/>
          <w:spacing w:val="3"/>
        </w:rPr>
        <w:t>r</w:t>
      </w:r>
      <w:r w:rsidR="0020325D">
        <w:rPr>
          <w:rFonts w:ascii="Calibri" w:eastAsia="Calibri" w:hAnsi="Calibri" w:cs="Calibri"/>
          <w:spacing w:val="-1"/>
        </w:rPr>
        <w:t>e</w:t>
      </w:r>
      <w:r w:rsidR="0020325D">
        <w:rPr>
          <w:rFonts w:ascii="Calibri" w:eastAsia="Calibri" w:hAnsi="Calibri" w:cs="Calibri"/>
          <w:spacing w:val="1"/>
        </w:rPr>
        <w:t>s</w:t>
      </w:r>
      <w:r w:rsidR="0020325D">
        <w:rPr>
          <w:rFonts w:ascii="Calibri" w:eastAsia="Calibri" w:hAnsi="Calibri" w:cs="Calibri"/>
          <w:spacing w:val="-1"/>
        </w:rPr>
        <w:t>e</w:t>
      </w:r>
      <w:r w:rsidR="0020325D">
        <w:rPr>
          <w:rFonts w:ascii="Calibri" w:eastAsia="Calibri" w:hAnsi="Calibri" w:cs="Calibri"/>
          <w:spacing w:val="1"/>
        </w:rPr>
        <w:t>n</w:t>
      </w:r>
      <w:r w:rsidR="0020325D">
        <w:rPr>
          <w:rFonts w:ascii="Calibri" w:eastAsia="Calibri" w:hAnsi="Calibri" w:cs="Calibri"/>
        </w:rPr>
        <w:t>t</w:t>
      </w:r>
    </w:p>
    <w:p w:rsidR="00A64048" w:rsidRDefault="0020325D">
      <w:pPr>
        <w:spacing w:before="10"/>
        <w:ind w:left="484"/>
        <w:rPr>
          <w:rFonts w:ascii="Calibri" w:eastAsia="Calibri" w:hAnsi="Calibri" w:cs="Calibri"/>
        </w:rPr>
      </w:pPr>
      <w:r>
        <w:rPr>
          <w:w w:val="130"/>
        </w:rPr>
        <w:t xml:space="preserve">•   </w:t>
      </w:r>
      <w:r>
        <w:rPr>
          <w:spacing w:val="8"/>
          <w:w w:val="130"/>
        </w:rPr>
        <w:t xml:space="preserve"> </w:t>
      </w:r>
      <w:r w:rsidR="00DB4621">
        <w:rPr>
          <w:rFonts w:ascii="Calibri" w:eastAsia="Calibri" w:hAnsi="Calibri" w:cs="Calibri"/>
          <w:b/>
          <w:spacing w:val="-1"/>
        </w:rPr>
        <w:t>Junior Programmer</w:t>
      </w:r>
      <w:r>
        <w:rPr>
          <w:rFonts w:ascii="Calibri" w:eastAsia="Calibri" w:hAnsi="Calibri" w:cs="Calibri"/>
          <w:b/>
          <w:spacing w:val="-5"/>
        </w:rPr>
        <w:t xml:space="preserve"> </w:t>
      </w:r>
      <w:r>
        <w:rPr>
          <w:rFonts w:ascii="Calibri" w:eastAsia="Calibri" w:hAnsi="Calibri" w:cs="Calibri"/>
          <w:b/>
        </w:rPr>
        <w:t>–</w:t>
      </w:r>
      <w:r>
        <w:rPr>
          <w:rFonts w:ascii="Calibri" w:eastAsia="Calibri" w:hAnsi="Calibri" w:cs="Calibri"/>
          <w:b/>
          <w:spacing w:val="-1"/>
        </w:rPr>
        <w:t xml:space="preserve"> </w:t>
      </w:r>
      <w:r w:rsidR="00DB4621">
        <w:rPr>
          <w:rFonts w:ascii="Calibri" w:eastAsia="Calibri" w:hAnsi="Calibri" w:cs="Calibri"/>
          <w:i/>
        </w:rPr>
        <w:t xml:space="preserve">O&amp;G Leather Manufacturing Corporation | </w:t>
      </w:r>
      <w:proofErr w:type="spellStart"/>
      <w:r w:rsidR="00DB4621">
        <w:rPr>
          <w:rFonts w:ascii="Calibri" w:eastAsia="Calibri" w:hAnsi="Calibri" w:cs="Calibri"/>
          <w:i/>
        </w:rPr>
        <w:t>Philexcel</w:t>
      </w:r>
      <w:proofErr w:type="spellEnd"/>
      <w:r w:rsidR="00DB4621">
        <w:rPr>
          <w:rFonts w:ascii="Calibri" w:eastAsia="Calibri" w:hAnsi="Calibri" w:cs="Calibri"/>
          <w:i/>
        </w:rPr>
        <w:t xml:space="preserve"> Business Park, Clark Freeport</w:t>
      </w:r>
    </w:p>
    <w:p w:rsidR="007D03DC" w:rsidRDefault="00C602A0" w:rsidP="007D03DC">
      <w:pPr>
        <w:pStyle w:val="ListParagraph"/>
        <w:numPr>
          <w:ilvl w:val="0"/>
          <w:numId w:val="3"/>
        </w:numPr>
        <w:rPr>
          <w:rFonts w:ascii="Calibri" w:eastAsia="Calibri" w:hAnsi="Calibri" w:cs="Calibri"/>
        </w:rPr>
      </w:pPr>
      <w:r>
        <w:rPr>
          <w:rFonts w:ascii="Calibri" w:eastAsia="Calibri" w:hAnsi="Calibri" w:cs="Calibri"/>
        </w:rPr>
        <w:t>Created</w:t>
      </w:r>
      <w:r w:rsidR="00945B7F">
        <w:rPr>
          <w:rFonts w:ascii="Calibri" w:eastAsia="Calibri" w:hAnsi="Calibri" w:cs="Calibri"/>
        </w:rPr>
        <w:t xml:space="preserve"> &amp; modified various</w:t>
      </w:r>
      <w:r>
        <w:rPr>
          <w:rFonts w:ascii="Calibri" w:eastAsia="Calibri" w:hAnsi="Calibri" w:cs="Calibri"/>
        </w:rPr>
        <w:t xml:space="preserve"> desktop applications/modules to integrate with existing HR/Payroll s</w:t>
      </w:r>
      <w:r w:rsidR="00945B7F">
        <w:rPr>
          <w:rFonts w:ascii="Calibri" w:eastAsia="Calibri" w:hAnsi="Calibri" w:cs="Calibri"/>
        </w:rPr>
        <w:t>ystem</w:t>
      </w:r>
    </w:p>
    <w:p w:rsidR="007D03DC" w:rsidRDefault="00C602A0" w:rsidP="00945B7F">
      <w:pPr>
        <w:pStyle w:val="ListParagraph"/>
        <w:numPr>
          <w:ilvl w:val="0"/>
          <w:numId w:val="3"/>
        </w:numPr>
        <w:rPr>
          <w:rFonts w:ascii="Calibri" w:eastAsia="Calibri" w:hAnsi="Calibri" w:cs="Calibri"/>
        </w:rPr>
      </w:pPr>
      <w:r>
        <w:rPr>
          <w:rFonts w:ascii="Calibri" w:eastAsia="Calibri" w:hAnsi="Calibri" w:cs="Calibri"/>
        </w:rPr>
        <w:t xml:space="preserve">Developed SQL scripts, </w:t>
      </w:r>
      <w:r w:rsidR="005060A2">
        <w:rPr>
          <w:rFonts w:ascii="Calibri" w:eastAsia="Calibri" w:hAnsi="Calibri" w:cs="Calibri"/>
        </w:rPr>
        <w:t xml:space="preserve"> stored </w:t>
      </w:r>
      <w:r>
        <w:rPr>
          <w:rFonts w:ascii="Calibri" w:eastAsia="Calibri" w:hAnsi="Calibri" w:cs="Calibri"/>
        </w:rPr>
        <w:t>procedures and functions</w:t>
      </w:r>
    </w:p>
    <w:p w:rsidR="005060A2" w:rsidRPr="005060A2" w:rsidRDefault="005060A2" w:rsidP="005060A2">
      <w:pPr>
        <w:pStyle w:val="ListParagraph"/>
        <w:numPr>
          <w:ilvl w:val="0"/>
          <w:numId w:val="3"/>
        </w:numPr>
        <w:rPr>
          <w:rFonts w:ascii="Calibri" w:eastAsia="Calibri" w:hAnsi="Calibri" w:cs="Calibri"/>
        </w:rPr>
      </w:pPr>
      <w:r w:rsidRPr="005060A2">
        <w:rPr>
          <w:rFonts w:ascii="Calibri" w:eastAsia="Calibri" w:hAnsi="Calibri" w:cs="Calibri"/>
        </w:rPr>
        <w:t xml:space="preserve">Contributed to overall project plans in compliance with established procedures and standards as well as provided support and error resolution for developed desktop </w:t>
      </w:r>
      <w:r>
        <w:rPr>
          <w:rFonts w:ascii="Calibri" w:eastAsia="Calibri" w:hAnsi="Calibri" w:cs="Calibri"/>
        </w:rPr>
        <w:t>applications</w:t>
      </w:r>
    </w:p>
    <w:p w:rsidR="00945B7F" w:rsidRPr="00945B7F" w:rsidRDefault="00945B7F" w:rsidP="00945B7F">
      <w:pPr>
        <w:pStyle w:val="ListParagraph"/>
        <w:ind w:left="1220"/>
        <w:rPr>
          <w:rFonts w:ascii="Calibri" w:eastAsia="Calibri" w:hAnsi="Calibri" w:cs="Calibri"/>
        </w:rPr>
      </w:pPr>
    </w:p>
    <w:p w:rsidR="007D03DC" w:rsidRDefault="007D03DC" w:rsidP="007D03DC">
      <w:pPr>
        <w:spacing w:before="2"/>
        <w:ind w:left="844"/>
        <w:rPr>
          <w:rFonts w:ascii="Calibri" w:eastAsia="Calibri" w:hAnsi="Calibri" w:cs="Calibri"/>
        </w:rPr>
      </w:pPr>
      <w:r>
        <w:rPr>
          <w:rFonts w:ascii="Calibri" w:eastAsia="Calibri" w:hAnsi="Calibri" w:cs="Calibri"/>
        </w:rPr>
        <w:t>November</w:t>
      </w:r>
      <w:r>
        <w:rPr>
          <w:rFonts w:ascii="Calibri" w:eastAsia="Calibri" w:hAnsi="Calibri" w:cs="Calibri"/>
          <w:spacing w:val="-4"/>
        </w:rPr>
        <w:t xml:space="preserve"> </w:t>
      </w:r>
      <w:r>
        <w:rPr>
          <w:rFonts w:ascii="Calibri" w:eastAsia="Calibri" w:hAnsi="Calibri" w:cs="Calibri"/>
        </w:rPr>
        <w:t>2017</w:t>
      </w:r>
      <w:r>
        <w:rPr>
          <w:rFonts w:ascii="Calibri" w:eastAsia="Calibri" w:hAnsi="Calibri" w:cs="Calibri"/>
          <w:spacing w:val="-4"/>
        </w:rPr>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February 2018</w:t>
      </w:r>
    </w:p>
    <w:p w:rsidR="007D03DC" w:rsidRDefault="007D03DC" w:rsidP="007D03DC">
      <w:pPr>
        <w:spacing w:before="10"/>
        <w:ind w:left="484"/>
        <w:rPr>
          <w:rFonts w:ascii="Calibri" w:eastAsia="Calibri" w:hAnsi="Calibri" w:cs="Calibri"/>
        </w:rPr>
      </w:pPr>
      <w:r>
        <w:rPr>
          <w:w w:val="130"/>
        </w:rPr>
        <w:t xml:space="preserve">•   </w:t>
      </w:r>
      <w:r>
        <w:rPr>
          <w:spacing w:val="8"/>
          <w:w w:val="130"/>
        </w:rPr>
        <w:t xml:space="preserve"> </w:t>
      </w:r>
      <w:r>
        <w:rPr>
          <w:rFonts w:ascii="Calibri" w:eastAsia="Calibri" w:hAnsi="Calibri" w:cs="Calibri"/>
          <w:b/>
          <w:spacing w:val="-1"/>
        </w:rPr>
        <w:t>Technical Support (Intern)</w:t>
      </w:r>
      <w:r>
        <w:rPr>
          <w:rFonts w:ascii="Calibri" w:eastAsia="Calibri" w:hAnsi="Calibri" w:cs="Calibri"/>
          <w:b/>
          <w:spacing w:val="-5"/>
        </w:rPr>
        <w:t xml:space="preserve"> </w:t>
      </w:r>
      <w:r>
        <w:rPr>
          <w:rFonts w:ascii="Calibri" w:eastAsia="Calibri" w:hAnsi="Calibri" w:cs="Calibri"/>
          <w:b/>
        </w:rPr>
        <w:t>–</w:t>
      </w:r>
      <w:r>
        <w:rPr>
          <w:rFonts w:ascii="Calibri" w:eastAsia="Calibri" w:hAnsi="Calibri" w:cs="Calibri"/>
          <w:b/>
          <w:spacing w:val="-1"/>
        </w:rPr>
        <w:t xml:space="preserve"> </w:t>
      </w:r>
      <w:r w:rsidR="00C602A0">
        <w:rPr>
          <w:rFonts w:ascii="Calibri" w:eastAsia="Calibri" w:hAnsi="Calibri" w:cs="Calibri"/>
          <w:i/>
        </w:rPr>
        <w:t>San Fernando City Police Station</w:t>
      </w:r>
      <w:r>
        <w:rPr>
          <w:rFonts w:ascii="Calibri" w:eastAsia="Calibri" w:hAnsi="Calibri" w:cs="Calibri"/>
          <w:i/>
        </w:rPr>
        <w:t xml:space="preserve">| </w:t>
      </w:r>
      <w:proofErr w:type="spellStart"/>
      <w:r w:rsidR="00C602A0">
        <w:rPr>
          <w:rFonts w:ascii="Calibri" w:eastAsia="Calibri" w:hAnsi="Calibri" w:cs="Calibri"/>
          <w:i/>
        </w:rPr>
        <w:t>Diosdado</w:t>
      </w:r>
      <w:proofErr w:type="spellEnd"/>
      <w:r w:rsidR="00C602A0">
        <w:rPr>
          <w:rFonts w:ascii="Calibri" w:eastAsia="Calibri" w:hAnsi="Calibri" w:cs="Calibri"/>
          <w:i/>
        </w:rPr>
        <w:t xml:space="preserve"> </w:t>
      </w:r>
      <w:proofErr w:type="spellStart"/>
      <w:r w:rsidR="00C602A0">
        <w:rPr>
          <w:rFonts w:ascii="Calibri" w:eastAsia="Calibri" w:hAnsi="Calibri" w:cs="Calibri"/>
          <w:i/>
        </w:rPr>
        <w:t>Macapagal</w:t>
      </w:r>
      <w:proofErr w:type="spellEnd"/>
      <w:r w:rsidR="00C602A0">
        <w:rPr>
          <w:rFonts w:ascii="Calibri" w:eastAsia="Calibri" w:hAnsi="Calibri" w:cs="Calibri"/>
          <w:i/>
        </w:rPr>
        <w:t xml:space="preserve"> Gov’t Center</w:t>
      </w:r>
    </w:p>
    <w:p w:rsidR="00A64048" w:rsidRDefault="00945B7F" w:rsidP="005060A2">
      <w:pPr>
        <w:pStyle w:val="ListParagraph"/>
        <w:numPr>
          <w:ilvl w:val="0"/>
          <w:numId w:val="3"/>
        </w:numPr>
        <w:rPr>
          <w:rFonts w:ascii="Calibri" w:eastAsia="Calibri" w:hAnsi="Calibri" w:cs="Calibri"/>
        </w:rPr>
      </w:pPr>
      <w:r>
        <w:rPr>
          <w:rFonts w:ascii="Calibri" w:eastAsia="Calibri" w:hAnsi="Calibri" w:cs="Calibri"/>
        </w:rPr>
        <w:t>Provided level 1 support</w:t>
      </w:r>
      <w:r w:rsidRPr="00945B7F">
        <w:rPr>
          <w:rFonts w:ascii="Calibri" w:eastAsia="Calibri" w:hAnsi="Calibri" w:cs="Calibri"/>
        </w:rPr>
        <w:t>, handled troubleshooting and maintenance of the station personnel computer units</w:t>
      </w:r>
    </w:p>
    <w:p w:rsidR="005060A2" w:rsidRPr="00947472" w:rsidRDefault="005060A2" w:rsidP="00947472">
      <w:pPr>
        <w:ind w:left="860"/>
        <w:rPr>
          <w:rFonts w:ascii="Calibri" w:eastAsia="Calibri" w:hAnsi="Calibri" w:cs="Calibri"/>
        </w:rPr>
      </w:pPr>
    </w:p>
    <w:p w:rsidR="00A64048" w:rsidRDefault="00DB4621">
      <w:pPr>
        <w:ind w:left="844"/>
        <w:rPr>
          <w:rFonts w:ascii="Calibri" w:eastAsia="Calibri" w:hAnsi="Calibri" w:cs="Calibri"/>
        </w:rPr>
      </w:pPr>
      <w:r>
        <w:rPr>
          <w:rFonts w:ascii="Calibri" w:eastAsia="Calibri" w:hAnsi="Calibri" w:cs="Calibri"/>
        </w:rPr>
        <w:t>May 2013</w:t>
      </w:r>
      <w:r w:rsidR="0020325D">
        <w:rPr>
          <w:rFonts w:ascii="Calibri" w:eastAsia="Calibri" w:hAnsi="Calibri" w:cs="Calibri"/>
          <w:spacing w:val="-1"/>
        </w:rPr>
        <w:t xml:space="preserve"> </w:t>
      </w:r>
      <w:r w:rsidR="0020325D">
        <w:rPr>
          <w:rFonts w:ascii="Calibri" w:eastAsia="Calibri" w:hAnsi="Calibri" w:cs="Calibri"/>
        </w:rPr>
        <w:t>–</w:t>
      </w:r>
      <w:r w:rsidR="0020325D">
        <w:rPr>
          <w:rFonts w:ascii="Calibri" w:eastAsia="Calibri" w:hAnsi="Calibri" w:cs="Calibri"/>
          <w:spacing w:val="-1"/>
        </w:rPr>
        <w:t xml:space="preserve"> </w:t>
      </w:r>
      <w:r>
        <w:rPr>
          <w:rFonts w:ascii="Calibri" w:eastAsia="Calibri" w:hAnsi="Calibri" w:cs="Calibri"/>
        </w:rPr>
        <w:t>November</w:t>
      </w:r>
      <w:r w:rsidR="0020325D">
        <w:rPr>
          <w:rFonts w:ascii="Calibri" w:eastAsia="Calibri" w:hAnsi="Calibri" w:cs="Calibri"/>
          <w:spacing w:val="-8"/>
        </w:rPr>
        <w:t xml:space="preserve"> </w:t>
      </w:r>
      <w:r w:rsidR="0020325D">
        <w:rPr>
          <w:rFonts w:ascii="Calibri" w:eastAsia="Calibri" w:hAnsi="Calibri" w:cs="Calibri"/>
        </w:rPr>
        <w:t>20</w:t>
      </w:r>
      <w:r w:rsidR="0020325D">
        <w:rPr>
          <w:rFonts w:ascii="Calibri" w:eastAsia="Calibri" w:hAnsi="Calibri" w:cs="Calibri"/>
          <w:spacing w:val="2"/>
        </w:rPr>
        <w:t>1</w:t>
      </w:r>
      <w:r>
        <w:rPr>
          <w:rFonts w:ascii="Calibri" w:eastAsia="Calibri" w:hAnsi="Calibri" w:cs="Calibri"/>
        </w:rPr>
        <w:t>3</w:t>
      </w:r>
    </w:p>
    <w:p w:rsidR="00A64048" w:rsidRDefault="0020325D">
      <w:pPr>
        <w:spacing w:before="10"/>
        <w:ind w:left="484"/>
        <w:rPr>
          <w:rFonts w:ascii="Calibri" w:eastAsia="Calibri" w:hAnsi="Calibri" w:cs="Calibri"/>
        </w:rPr>
      </w:pPr>
      <w:r>
        <w:rPr>
          <w:w w:val="130"/>
        </w:rPr>
        <w:t xml:space="preserve">•   </w:t>
      </w:r>
      <w:r>
        <w:rPr>
          <w:spacing w:val="8"/>
          <w:w w:val="130"/>
        </w:rPr>
        <w:t xml:space="preserve"> </w:t>
      </w:r>
      <w:r w:rsidR="00DB4621">
        <w:rPr>
          <w:rFonts w:ascii="Calibri" w:eastAsia="Calibri" w:hAnsi="Calibri" w:cs="Calibri"/>
          <w:b/>
          <w:spacing w:val="-1"/>
        </w:rPr>
        <w:t>Utility Helper</w:t>
      </w:r>
      <w:r>
        <w:rPr>
          <w:rFonts w:ascii="Calibri" w:eastAsia="Calibri" w:hAnsi="Calibri" w:cs="Calibri"/>
          <w:b/>
          <w:spacing w:val="-4"/>
        </w:rPr>
        <w:t xml:space="preserve"> </w:t>
      </w:r>
      <w:r>
        <w:rPr>
          <w:rFonts w:ascii="Calibri" w:eastAsia="Calibri" w:hAnsi="Calibri" w:cs="Calibri"/>
          <w:b/>
        </w:rPr>
        <w:t>–</w:t>
      </w:r>
      <w:r>
        <w:rPr>
          <w:rFonts w:ascii="Calibri" w:eastAsia="Calibri" w:hAnsi="Calibri" w:cs="Calibri"/>
          <w:b/>
          <w:spacing w:val="-1"/>
        </w:rPr>
        <w:t xml:space="preserve"> </w:t>
      </w:r>
      <w:proofErr w:type="spellStart"/>
      <w:r w:rsidR="00DB4621">
        <w:rPr>
          <w:rFonts w:ascii="Calibri" w:eastAsia="Calibri" w:hAnsi="Calibri" w:cs="Calibri"/>
          <w:i/>
        </w:rPr>
        <w:t>Wilcon</w:t>
      </w:r>
      <w:proofErr w:type="spellEnd"/>
      <w:r w:rsidR="00DB4621">
        <w:rPr>
          <w:rFonts w:ascii="Calibri" w:eastAsia="Calibri" w:hAnsi="Calibri" w:cs="Calibri"/>
          <w:i/>
        </w:rPr>
        <w:t xml:space="preserve"> Depot | San Fernando, Pampanga</w:t>
      </w:r>
    </w:p>
    <w:p w:rsidR="00A64048" w:rsidRPr="00232CC6" w:rsidRDefault="00232CC6" w:rsidP="00232CC6">
      <w:pPr>
        <w:pStyle w:val="ListParagraph"/>
        <w:numPr>
          <w:ilvl w:val="0"/>
          <w:numId w:val="2"/>
        </w:numPr>
        <w:spacing w:line="240" w:lineRule="exact"/>
        <w:rPr>
          <w:rFonts w:ascii="Calibri" w:eastAsia="Calibri" w:hAnsi="Calibri" w:cs="Calibri"/>
        </w:rPr>
      </w:pPr>
      <w:r>
        <w:rPr>
          <w:rFonts w:ascii="Calibri" w:eastAsia="Calibri" w:hAnsi="Calibri" w:cs="Calibri"/>
          <w:spacing w:val="1"/>
          <w:position w:val="1"/>
        </w:rPr>
        <w:t>R</w:t>
      </w:r>
      <w:r w:rsidRPr="00232CC6">
        <w:rPr>
          <w:rFonts w:ascii="Calibri" w:eastAsia="Calibri" w:hAnsi="Calibri" w:cs="Calibri"/>
          <w:spacing w:val="1"/>
          <w:position w:val="1"/>
        </w:rPr>
        <w:t>epealing of display</w:t>
      </w:r>
      <w:r>
        <w:rPr>
          <w:rFonts w:ascii="Calibri" w:eastAsia="Calibri" w:hAnsi="Calibri" w:cs="Calibri"/>
          <w:spacing w:val="1"/>
          <w:position w:val="1"/>
        </w:rPr>
        <w:t>ed floor tiles and assist</w:t>
      </w:r>
      <w:r w:rsidRPr="00232CC6">
        <w:rPr>
          <w:rFonts w:ascii="Calibri" w:eastAsia="Calibri" w:hAnsi="Calibri" w:cs="Calibri"/>
          <w:spacing w:val="1"/>
          <w:position w:val="1"/>
        </w:rPr>
        <w:t xml:space="preserve"> customer</w:t>
      </w:r>
      <w:r>
        <w:rPr>
          <w:rFonts w:ascii="Calibri" w:eastAsia="Calibri" w:hAnsi="Calibri" w:cs="Calibri"/>
          <w:spacing w:val="1"/>
          <w:position w:val="1"/>
        </w:rPr>
        <w:t>s</w:t>
      </w:r>
      <w:r w:rsidRPr="00232CC6">
        <w:rPr>
          <w:rFonts w:ascii="Calibri" w:eastAsia="Calibri" w:hAnsi="Calibri" w:cs="Calibri"/>
          <w:spacing w:val="1"/>
          <w:position w:val="1"/>
        </w:rPr>
        <w:t>. Responsible on assisting on the preparation of stocks for customer p</w:t>
      </w:r>
      <w:r>
        <w:rPr>
          <w:rFonts w:ascii="Calibri" w:eastAsia="Calibri" w:hAnsi="Calibri" w:cs="Calibri"/>
          <w:spacing w:val="1"/>
          <w:position w:val="1"/>
        </w:rPr>
        <w:t>ick-up and</w:t>
      </w:r>
      <w:r w:rsidRPr="00232CC6">
        <w:rPr>
          <w:rFonts w:ascii="Calibri" w:eastAsia="Calibri" w:hAnsi="Calibri" w:cs="Calibri"/>
          <w:spacing w:val="1"/>
          <w:position w:val="1"/>
        </w:rPr>
        <w:t xml:space="preserve"> delivery</w:t>
      </w:r>
    </w:p>
    <w:p w:rsidR="00232CC6" w:rsidRPr="00232CC6" w:rsidRDefault="00232CC6" w:rsidP="00232CC6">
      <w:pPr>
        <w:pStyle w:val="ListParagraph"/>
        <w:spacing w:line="240" w:lineRule="exact"/>
        <w:ind w:left="1220"/>
        <w:rPr>
          <w:rFonts w:ascii="Calibri" w:eastAsia="Calibri" w:hAnsi="Calibri" w:cs="Calibri"/>
        </w:rPr>
      </w:pPr>
    </w:p>
    <w:p w:rsidR="00A64048" w:rsidRDefault="007D03DC">
      <w:pPr>
        <w:ind w:left="844"/>
        <w:rPr>
          <w:rFonts w:ascii="Calibri" w:eastAsia="Calibri" w:hAnsi="Calibri" w:cs="Calibri"/>
        </w:rPr>
      </w:pPr>
      <w:r>
        <w:rPr>
          <w:rFonts w:ascii="Calibri" w:eastAsia="Calibri" w:hAnsi="Calibri" w:cs="Calibri"/>
        </w:rPr>
        <w:t>January</w:t>
      </w:r>
      <w:r w:rsidR="0020325D">
        <w:rPr>
          <w:rFonts w:ascii="Calibri" w:eastAsia="Calibri" w:hAnsi="Calibri" w:cs="Calibri"/>
          <w:spacing w:val="-5"/>
        </w:rPr>
        <w:t xml:space="preserve"> </w:t>
      </w:r>
      <w:r>
        <w:rPr>
          <w:rFonts w:ascii="Calibri" w:eastAsia="Calibri" w:hAnsi="Calibri" w:cs="Calibri"/>
        </w:rPr>
        <w:t>2013</w:t>
      </w:r>
      <w:r w:rsidR="0020325D">
        <w:rPr>
          <w:rFonts w:ascii="Calibri" w:eastAsia="Calibri" w:hAnsi="Calibri" w:cs="Calibri"/>
          <w:spacing w:val="-1"/>
        </w:rPr>
        <w:t xml:space="preserve"> </w:t>
      </w:r>
      <w:r>
        <w:rPr>
          <w:rFonts w:ascii="Calibri" w:eastAsia="Calibri" w:hAnsi="Calibri" w:cs="Calibri"/>
        </w:rPr>
        <w:t>–</w:t>
      </w:r>
      <w:r w:rsidR="0020325D">
        <w:rPr>
          <w:rFonts w:ascii="Calibri" w:eastAsia="Calibri" w:hAnsi="Calibri" w:cs="Calibri"/>
          <w:spacing w:val="-2"/>
        </w:rPr>
        <w:t xml:space="preserve"> </w:t>
      </w:r>
      <w:r>
        <w:rPr>
          <w:rFonts w:ascii="Calibri" w:eastAsia="Calibri" w:hAnsi="Calibri" w:cs="Calibri"/>
        </w:rPr>
        <w:t>February 2013</w:t>
      </w:r>
    </w:p>
    <w:p w:rsidR="00A64048" w:rsidRDefault="009914A5">
      <w:pPr>
        <w:spacing w:before="10"/>
        <w:ind w:left="484"/>
        <w:rPr>
          <w:rFonts w:ascii="Calibri" w:eastAsia="Calibri" w:hAnsi="Calibri" w:cs="Calibri"/>
        </w:rPr>
      </w:pPr>
      <w:r>
        <w:pict>
          <v:group id="_x0000_s1032" style="position:absolute;left:0;text-align:left;margin-left:70.6pt;margin-top:37.4pt;width:472.4pt;height:0;z-index:-251659264;mso-position-horizontal-relative:page" coordorigin="1412,748" coordsize="9448,0">
            <v:shape id="_x0000_s1033" style="position:absolute;left:1412;top:748;width:9448;height:0" coordorigin="1412,748" coordsize="9448,0" path="m1412,748r9447,e" filled="f" strokeweight=".58pt">
              <v:path arrowok="t"/>
            </v:shape>
            <w10:wrap anchorx="page"/>
          </v:group>
        </w:pict>
      </w:r>
      <w:r w:rsidR="0020325D">
        <w:rPr>
          <w:w w:val="130"/>
        </w:rPr>
        <w:t xml:space="preserve">•   </w:t>
      </w:r>
      <w:r w:rsidR="0020325D">
        <w:rPr>
          <w:spacing w:val="8"/>
          <w:w w:val="130"/>
        </w:rPr>
        <w:t xml:space="preserve"> </w:t>
      </w:r>
      <w:r w:rsidR="007D03DC">
        <w:rPr>
          <w:rFonts w:ascii="Calibri" w:eastAsia="Calibri" w:hAnsi="Calibri" w:cs="Calibri"/>
          <w:b/>
        </w:rPr>
        <w:t>Factory Worker</w:t>
      </w:r>
      <w:r w:rsidR="0020325D">
        <w:rPr>
          <w:rFonts w:ascii="Calibri" w:eastAsia="Calibri" w:hAnsi="Calibri" w:cs="Calibri"/>
          <w:b/>
          <w:spacing w:val="-2"/>
        </w:rPr>
        <w:t xml:space="preserve"> </w:t>
      </w:r>
      <w:r w:rsidR="0020325D">
        <w:rPr>
          <w:rFonts w:ascii="Calibri" w:eastAsia="Calibri" w:hAnsi="Calibri" w:cs="Calibri"/>
          <w:b/>
        </w:rPr>
        <w:t>-</w:t>
      </w:r>
      <w:r w:rsidR="0020325D">
        <w:rPr>
          <w:rFonts w:ascii="Calibri" w:eastAsia="Calibri" w:hAnsi="Calibri" w:cs="Calibri"/>
          <w:b/>
          <w:spacing w:val="-2"/>
        </w:rPr>
        <w:t xml:space="preserve"> </w:t>
      </w:r>
      <w:r w:rsidR="007D03DC">
        <w:rPr>
          <w:rFonts w:ascii="Calibri" w:eastAsia="Calibri" w:hAnsi="Calibri" w:cs="Calibri"/>
          <w:i/>
          <w:spacing w:val="-1"/>
        </w:rPr>
        <w:t>Dunlop Slazenger Phil. Inc. | Freeport Area of Bataan</w:t>
      </w:r>
    </w:p>
    <w:p w:rsidR="00A64048" w:rsidRPr="00DB4621" w:rsidRDefault="00945B7F" w:rsidP="00DB4621">
      <w:pPr>
        <w:pStyle w:val="ListParagraph"/>
        <w:numPr>
          <w:ilvl w:val="0"/>
          <w:numId w:val="2"/>
        </w:numPr>
        <w:spacing w:before="1" w:line="240" w:lineRule="exact"/>
        <w:rPr>
          <w:rFonts w:ascii="Calibri" w:eastAsia="Calibri" w:hAnsi="Calibri" w:cs="Calibri"/>
        </w:rPr>
      </w:pPr>
      <w:r>
        <w:rPr>
          <w:rFonts w:ascii="Calibri" w:eastAsia="Calibri" w:hAnsi="Calibri" w:cs="Calibri"/>
        </w:rPr>
        <w:t>W</w:t>
      </w:r>
      <w:r w:rsidR="007D03DC">
        <w:rPr>
          <w:rFonts w:ascii="Calibri" w:eastAsia="Calibri" w:hAnsi="Calibri" w:cs="Calibri"/>
        </w:rPr>
        <w:t>orked as a trainee for one month</w:t>
      </w:r>
      <w:r>
        <w:rPr>
          <w:rFonts w:ascii="Calibri" w:eastAsia="Calibri" w:hAnsi="Calibri" w:cs="Calibri"/>
        </w:rPr>
        <w:t xml:space="preserve"> in production department</w:t>
      </w:r>
    </w:p>
    <w:p w:rsidR="00A64048" w:rsidRDefault="00A64048">
      <w:pPr>
        <w:spacing w:line="200" w:lineRule="exact"/>
      </w:pPr>
    </w:p>
    <w:p w:rsidR="00A64048" w:rsidRDefault="00A64048">
      <w:pPr>
        <w:spacing w:line="200" w:lineRule="exact"/>
      </w:pPr>
    </w:p>
    <w:p w:rsidR="00A64048" w:rsidRDefault="00A64048">
      <w:pPr>
        <w:spacing w:line="200" w:lineRule="exact"/>
      </w:pPr>
    </w:p>
    <w:p w:rsidR="00A64048" w:rsidRDefault="0020325D">
      <w:pPr>
        <w:spacing w:before="16"/>
        <w:ind w:left="140"/>
        <w:rPr>
          <w:rFonts w:ascii="Calibri" w:eastAsia="Calibri" w:hAnsi="Calibri" w:cs="Calibri"/>
          <w:sz w:val="22"/>
          <w:szCs w:val="22"/>
        </w:rPr>
      </w:pPr>
      <w:r>
        <w:rPr>
          <w:rFonts w:ascii="Calibri" w:eastAsia="Calibri" w:hAnsi="Calibri" w:cs="Calibri"/>
          <w:b/>
          <w:i/>
          <w:spacing w:val="1"/>
          <w:sz w:val="22"/>
          <w:szCs w:val="22"/>
        </w:rPr>
        <w:t>T</w:t>
      </w:r>
      <w:r>
        <w:rPr>
          <w:rFonts w:ascii="Calibri" w:eastAsia="Calibri" w:hAnsi="Calibri" w:cs="Calibri"/>
          <w:b/>
          <w:i/>
          <w:sz w:val="22"/>
          <w:szCs w:val="22"/>
        </w:rPr>
        <w:t>R</w:t>
      </w:r>
      <w:r>
        <w:rPr>
          <w:rFonts w:ascii="Calibri" w:eastAsia="Calibri" w:hAnsi="Calibri" w:cs="Calibri"/>
          <w:b/>
          <w:i/>
          <w:spacing w:val="-1"/>
          <w:sz w:val="22"/>
          <w:szCs w:val="22"/>
        </w:rPr>
        <w:t>A</w:t>
      </w:r>
      <w:r>
        <w:rPr>
          <w:rFonts w:ascii="Calibri" w:eastAsia="Calibri" w:hAnsi="Calibri" w:cs="Calibri"/>
          <w:b/>
          <w:i/>
          <w:spacing w:val="1"/>
          <w:sz w:val="22"/>
          <w:szCs w:val="22"/>
        </w:rPr>
        <w:t>I</w:t>
      </w:r>
      <w:r>
        <w:rPr>
          <w:rFonts w:ascii="Calibri" w:eastAsia="Calibri" w:hAnsi="Calibri" w:cs="Calibri"/>
          <w:b/>
          <w:i/>
          <w:spacing w:val="-1"/>
          <w:sz w:val="22"/>
          <w:szCs w:val="22"/>
        </w:rPr>
        <w:t>N</w:t>
      </w:r>
      <w:r>
        <w:rPr>
          <w:rFonts w:ascii="Calibri" w:eastAsia="Calibri" w:hAnsi="Calibri" w:cs="Calibri"/>
          <w:b/>
          <w:i/>
          <w:spacing w:val="1"/>
          <w:sz w:val="22"/>
          <w:szCs w:val="22"/>
        </w:rPr>
        <w:t>I</w:t>
      </w:r>
      <w:r>
        <w:rPr>
          <w:rFonts w:ascii="Calibri" w:eastAsia="Calibri" w:hAnsi="Calibri" w:cs="Calibri"/>
          <w:b/>
          <w:i/>
          <w:spacing w:val="-3"/>
          <w:sz w:val="22"/>
          <w:szCs w:val="22"/>
        </w:rPr>
        <w:t>N</w:t>
      </w:r>
      <w:r>
        <w:rPr>
          <w:rFonts w:ascii="Calibri" w:eastAsia="Calibri" w:hAnsi="Calibri" w:cs="Calibri"/>
          <w:b/>
          <w:i/>
          <w:spacing w:val="1"/>
          <w:sz w:val="22"/>
          <w:szCs w:val="22"/>
        </w:rPr>
        <w:t>G</w:t>
      </w:r>
      <w:r>
        <w:rPr>
          <w:rFonts w:ascii="Calibri" w:eastAsia="Calibri" w:hAnsi="Calibri" w:cs="Calibri"/>
          <w:b/>
          <w:i/>
          <w:sz w:val="22"/>
          <w:szCs w:val="22"/>
        </w:rPr>
        <w:t>S</w:t>
      </w:r>
      <w:r>
        <w:rPr>
          <w:rFonts w:ascii="Calibri" w:eastAsia="Calibri" w:hAnsi="Calibri" w:cs="Calibri"/>
          <w:b/>
          <w:i/>
          <w:spacing w:val="-1"/>
          <w:sz w:val="22"/>
          <w:szCs w:val="22"/>
        </w:rPr>
        <w:t xml:space="preserve"> </w:t>
      </w:r>
      <w:r>
        <w:rPr>
          <w:rFonts w:ascii="Calibri" w:eastAsia="Calibri" w:hAnsi="Calibri" w:cs="Calibri"/>
          <w:b/>
          <w:i/>
          <w:spacing w:val="-2"/>
          <w:sz w:val="22"/>
          <w:szCs w:val="22"/>
        </w:rPr>
        <w:t>A</w:t>
      </w:r>
      <w:r>
        <w:rPr>
          <w:rFonts w:ascii="Calibri" w:eastAsia="Calibri" w:hAnsi="Calibri" w:cs="Calibri"/>
          <w:b/>
          <w:i/>
          <w:spacing w:val="1"/>
          <w:sz w:val="22"/>
          <w:szCs w:val="22"/>
        </w:rPr>
        <w:t>TT</w:t>
      </w:r>
      <w:r>
        <w:rPr>
          <w:rFonts w:ascii="Calibri" w:eastAsia="Calibri" w:hAnsi="Calibri" w:cs="Calibri"/>
          <w:b/>
          <w:i/>
          <w:sz w:val="22"/>
          <w:szCs w:val="22"/>
        </w:rPr>
        <w:t>EN</w:t>
      </w:r>
      <w:r>
        <w:rPr>
          <w:rFonts w:ascii="Calibri" w:eastAsia="Calibri" w:hAnsi="Calibri" w:cs="Calibri"/>
          <w:b/>
          <w:i/>
          <w:spacing w:val="-3"/>
          <w:sz w:val="22"/>
          <w:szCs w:val="22"/>
        </w:rPr>
        <w:t>D</w:t>
      </w:r>
      <w:r>
        <w:rPr>
          <w:rFonts w:ascii="Calibri" w:eastAsia="Calibri" w:hAnsi="Calibri" w:cs="Calibri"/>
          <w:b/>
          <w:i/>
          <w:sz w:val="22"/>
          <w:szCs w:val="22"/>
        </w:rPr>
        <w:t>E</w:t>
      </w:r>
      <w:r>
        <w:rPr>
          <w:rFonts w:ascii="Calibri" w:eastAsia="Calibri" w:hAnsi="Calibri" w:cs="Calibri"/>
          <w:b/>
          <w:i/>
          <w:spacing w:val="1"/>
          <w:sz w:val="22"/>
          <w:szCs w:val="22"/>
        </w:rPr>
        <w:t>D</w:t>
      </w:r>
      <w:r>
        <w:rPr>
          <w:rFonts w:ascii="Calibri" w:eastAsia="Calibri" w:hAnsi="Calibri" w:cs="Calibri"/>
          <w:b/>
          <w:i/>
          <w:sz w:val="22"/>
          <w:szCs w:val="22"/>
        </w:rPr>
        <w:t>:</w:t>
      </w:r>
    </w:p>
    <w:p w:rsidR="00A64048" w:rsidRDefault="00A64048">
      <w:pPr>
        <w:spacing w:before="5" w:line="240" w:lineRule="exact"/>
        <w:rPr>
          <w:sz w:val="24"/>
          <w:szCs w:val="24"/>
        </w:rPr>
      </w:pPr>
    </w:p>
    <w:p w:rsidR="00A64048" w:rsidRDefault="00232CC6">
      <w:pPr>
        <w:ind w:left="844"/>
        <w:rPr>
          <w:rFonts w:ascii="Calibri" w:eastAsia="Calibri" w:hAnsi="Calibri" w:cs="Calibri"/>
        </w:rPr>
      </w:pPr>
      <w:r>
        <w:rPr>
          <w:rFonts w:ascii="Calibri" w:eastAsia="Calibri" w:hAnsi="Calibri" w:cs="Calibri"/>
        </w:rPr>
        <w:t>November</w:t>
      </w:r>
      <w:r w:rsidR="0020325D">
        <w:rPr>
          <w:rFonts w:ascii="Calibri" w:eastAsia="Calibri" w:hAnsi="Calibri" w:cs="Calibri"/>
          <w:spacing w:val="-9"/>
        </w:rPr>
        <w:t xml:space="preserve"> </w:t>
      </w:r>
      <w:r w:rsidR="0020325D">
        <w:rPr>
          <w:rFonts w:ascii="Calibri" w:eastAsia="Calibri" w:hAnsi="Calibri" w:cs="Calibri"/>
        </w:rPr>
        <w:t>20</w:t>
      </w:r>
      <w:r w:rsidR="0020325D">
        <w:rPr>
          <w:rFonts w:ascii="Calibri" w:eastAsia="Calibri" w:hAnsi="Calibri" w:cs="Calibri"/>
          <w:spacing w:val="2"/>
        </w:rPr>
        <w:t>1</w:t>
      </w:r>
      <w:r>
        <w:rPr>
          <w:rFonts w:ascii="Calibri" w:eastAsia="Calibri" w:hAnsi="Calibri" w:cs="Calibri"/>
        </w:rPr>
        <w:t>7</w:t>
      </w:r>
    </w:p>
    <w:p w:rsidR="00A64048" w:rsidRDefault="0020325D">
      <w:pPr>
        <w:spacing w:before="10"/>
        <w:ind w:left="484"/>
        <w:rPr>
          <w:rFonts w:ascii="Calibri" w:eastAsia="Calibri" w:hAnsi="Calibri" w:cs="Calibri"/>
        </w:rPr>
      </w:pPr>
      <w:r>
        <w:rPr>
          <w:w w:val="130"/>
        </w:rPr>
        <w:t xml:space="preserve">•   </w:t>
      </w:r>
      <w:r>
        <w:rPr>
          <w:spacing w:val="8"/>
          <w:w w:val="130"/>
        </w:rPr>
        <w:t xml:space="preserve"> </w:t>
      </w:r>
      <w:r w:rsidR="00232CC6" w:rsidRPr="00232CC6">
        <w:rPr>
          <w:rFonts w:ascii="Calibri" w:eastAsia="Calibri" w:hAnsi="Calibri" w:cs="Calibri"/>
          <w:b/>
        </w:rPr>
        <w:t>Data Transmission through VPN Channel</w:t>
      </w:r>
      <w:r w:rsidR="00232CC6">
        <w:rPr>
          <w:rFonts w:ascii="Calibri" w:eastAsia="Calibri" w:hAnsi="Calibri" w:cs="Calibri"/>
          <w:b/>
        </w:rPr>
        <w:t xml:space="preserve"> </w:t>
      </w:r>
      <w:r w:rsidR="00232CC6">
        <w:rPr>
          <w:rFonts w:ascii="Calibri" w:eastAsia="Calibri" w:hAnsi="Calibri" w:cs="Calibri"/>
          <w:i/>
        </w:rPr>
        <w:t>–</w:t>
      </w:r>
      <w:r w:rsidR="00232CC6" w:rsidRPr="00232CC6">
        <w:rPr>
          <w:rFonts w:ascii="Calibri" w:eastAsia="Calibri" w:hAnsi="Calibri" w:cs="Calibri"/>
          <w:b/>
        </w:rPr>
        <w:t xml:space="preserve"> </w:t>
      </w:r>
      <w:r w:rsidR="00232CC6" w:rsidRPr="00232CC6">
        <w:rPr>
          <w:rFonts w:ascii="Calibri" w:eastAsia="Calibri" w:hAnsi="Calibri" w:cs="Calibri"/>
          <w:i/>
        </w:rPr>
        <w:t xml:space="preserve">Don </w:t>
      </w:r>
      <w:proofErr w:type="spellStart"/>
      <w:r w:rsidR="00232CC6" w:rsidRPr="00232CC6">
        <w:rPr>
          <w:rFonts w:ascii="Calibri" w:eastAsia="Calibri" w:hAnsi="Calibri" w:cs="Calibri"/>
          <w:i/>
        </w:rPr>
        <w:t>Honorio</w:t>
      </w:r>
      <w:proofErr w:type="spellEnd"/>
      <w:r w:rsidR="00232CC6" w:rsidRPr="00232CC6">
        <w:rPr>
          <w:rFonts w:ascii="Calibri" w:eastAsia="Calibri" w:hAnsi="Calibri" w:cs="Calibri"/>
          <w:i/>
        </w:rPr>
        <w:t xml:space="preserve"> Ventura Technological State University</w:t>
      </w:r>
    </w:p>
    <w:p w:rsidR="00A64048" w:rsidRDefault="00A64048">
      <w:pPr>
        <w:spacing w:before="5" w:line="240" w:lineRule="exact"/>
        <w:rPr>
          <w:sz w:val="24"/>
          <w:szCs w:val="24"/>
        </w:rPr>
      </w:pPr>
    </w:p>
    <w:p w:rsidR="00A64048" w:rsidRDefault="00232CC6">
      <w:pPr>
        <w:ind w:left="844"/>
        <w:rPr>
          <w:rFonts w:ascii="Calibri" w:eastAsia="Calibri" w:hAnsi="Calibri" w:cs="Calibri"/>
        </w:rPr>
      </w:pPr>
      <w:r>
        <w:rPr>
          <w:rFonts w:ascii="Calibri" w:eastAsia="Calibri" w:hAnsi="Calibri" w:cs="Calibri"/>
          <w:i/>
        </w:rPr>
        <w:t>February 2015</w:t>
      </w:r>
    </w:p>
    <w:p w:rsidR="00A64048" w:rsidRDefault="0020325D">
      <w:pPr>
        <w:spacing w:before="10"/>
        <w:ind w:left="481"/>
        <w:rPr>
          <w:rFonts w:ascii="Calibri" w:eastAsia="Calibri" w:hAnsi="Calibri" w:cs="Calibri"/>
        </w:rPr>
      </w:pPr>
      <w:r>
        <w:rPr>
          <w:w w:val="130"/>
        </w:rPr>
        <w:t xml:space="preserve">•   </w:t>
      </w:r>
      <w:r>
        <w:rPr>
          <w:spacing w:val="3"/>
          <w:w w:val="130"/>
        </w:rPr>
        <w:t xml:space="preserve"> </w:t>
      </w:r>
      <w:r w:rsidR="00232CC6" w:rsidRPr="00232CC6">
        <w:rPr>
          <w:rFonts w:ascii="Calibri" w:eastAsia="Calibri" w:hAnsi="Calibri" w:cs="Calibri"/>
          <w:b/>
          <w:i/>
          <w:spacing w:val="1"/>
        </w:rPr>
        <w:t xml:space="preserve">Unity 3D Game Development </w:t>
      </w:r>
      <w:r>
        <w:rPr>
          <w:rFonts w:ascii="Calibri" w:eastAsia="Calibri" w:hAnsi="Calibri" w:cs="Calibri"/>
          <w:i/>
        </w:rPr>
        <w:t>–</w:t>
      </w:r>
      <w:r>
        <w:rPr>
          <w:rFonts w:ascii="Calibri" w:eastAsia="Calibri" w:hAnsi="Calibri" w:cs="Calibri"/>
          <w:i/>
          <w:spacing w:val="-1"/>
        </w:rPr>
        <w:t xml:space="preserve"> </w:t>
      </w:r>
      <w:r w:rsidR="00232CC6" w:rsidRPr="00232CC6">
        <w:rPr>
          <w:rFonts w:ascii="Calibri" w:eastAsia="Calibri" w:hAnsi="Calibri" w:cs="Calibri"/>
          <w:i/>
        </w:rPr>
        <w:t xml:space="preserve">Don </w:t>
      </w:r>
      <w:proofErr w:type="spellStart"/>
      <w:r w:rsidR="00232CC6" w:rsidRPr="00232CC6">
        <w:rPr>
          <w:rFonts w:ascii="Calibri" w:eastAsia="Calibri" w:hAnsi="Calibri" w:cs="Calibri"/>
          <w:i/>
        </w:rPr>
        <w:t>Honorio</w:t>
      </w:r>
      <w:proofErr w:type="spellEnd"/>
      <w:r w:rsidR="00232CC6" w:rsidRPr="00232CC6">
        <w:rPr>
          <w:rFonts w:ascii="Calibri" w:eastAsia="Calibri" w:hAnsi="Calibri" w:cs="Calibri"/>
          <w:i/>
        </w:rPr>
        <w:t xml:space="preserve"> Ventura Technological State University</w:t>
      </w:r>
    </w:p>
    <w:p w:rsidR="00232CC6" w:rsidRDefault="00232CC6" w:rsidP="00947472">
      <w:pPr>
        <w:rPr>
          <w:rFonts w:ascii="Calibri" w:eastAsia="Calibri" w:hAnsi="Calibri" w:cs="Calibri"/>
        </w:rPr>
      </w:pPr>
    </w:p>
    <w:p w:rsidR="00A64048" w:rsidRDefault="00232CC6">
      <w:pPr>
        <w:ind w:left="844"/>
        <w:rPr>
          <w:rFonts w:ascii="Calibri" w:eastAsia="Calibri" w:hAnsi="Calibri" w:cs="Calibri"/>
        </w:rPr>
      </w:pPr>
      <w:r>
        <w:rPr>
          <w:rFonts w:ascii="Calibri" w:eastAsia="Calibri" w:hAnsi="Calibri" w:cs="Calibri"/>
        </w:rPr>
        <w:t>January 2014</w:t>
      </w:r>
    </w:p>
    <w:p w:rsidR="00A64048" w:rsidRDefault="0020325D" w:rsidP="00232CC6">
      <w:pPr>
        <w:spacing w:before="10"/>
        <w:ind w:left="484"/>
        <w:rPr>
          <w:rFonts w:ascii="Calibri" w:eastAsia="Calibri" w:hAnsi="Calibri" w:cs="Calibri"/>
          <w:i/>
        </w:rPr>
      </w:pPr>
      <w:r>
        <w:rPr>
          <w:w w:val="130"/>
        </w:rPr>
        <w:t xml:space="preserve">•   </w:t>
      </w:r>
      <w:r>
        <w:rPr>
          <w:spacing w:val="8"/>
          <w:w w:val="130"/>
        </w:rPr>
        <w:t xml:space="preserve"> </w:t>
      </w:r>
      <w:r w:rsidR="00232CC6" w:rsidRPr="00232CC6">
        <w:rPr>
          <w:rFonts w:ascii="Calibri" w:eastAsia="Calibri" w:hAnsi="Calibri" w:cs="Calibri"/>
          <w:b/>
          <w:spacing w:val="-1"/>
        </w:rPr>
        <w:t xml:space="preserve">Flash 2D Animation </w:t>
      </w:r>
      <w:r w:rsidR="00232CC6">
        <w:rPr>
          <w:rFonts w:ascii="Calibri" w:eastAsia="Calibri" w:hAnsi="Calibri" w:cs="Calibri"/>
          <w:i/>
        </w:rPr>
        <w:t>–</w:t>
      </w:r>
      <w:r w:rsidR="00232CC6">
        <w:rPr>
          <w:rFonts w:ascii="Calibri" w:eastAsia="Calibri" w:hAnsi="Calibri" w:cs="Calibri"/>
          <w:i/>
          <w:spacing w:val="-1"/>
        </w:rPr>
        <w:t xml:space="preserve"> </w:t>
      </w:r>
      <w:r w:rsidR="00232CC6" w:rsidRPr="00232CC6">
        <w:rPr>
          <w:rFonts w:ascii="Calibri" w:eastAsia="Calibri" w:hAnsi="Calibri" w:cs="Calibri"/>
          <w:i/>
        </w:rPr>
        <w:t xml:space="preserve">Don </w:t>
      </w:r>
      <w:proofErr w:type="spellStart"/>
      <w:r w:rsidR="00232CC6" w:rsidRPr="00232CC6">
        <w:rPr>
          <w:rFonts w:ascii="Calibri" w:eastAsia="Calibri" w:hAnsi="Calibri" w:cs="Calibri"/>
          <w:i/>
        </w:rPr>
        <w:t>Honorio</w:t>
      </w:r>
      <w:proofErr w:type="spellEnd"/>
      <w:r w:rsidR="00232CC6" w:rsidRPr="00232CC6">
        <w:rPr>
          <w:rFonts w:ascii="Calibri" w:eastAsia="Calibri" w:hAnsi="Calibri" w:cs="Calibri"/>
          <w:i/>
        </w:rPr>
        <w:t xml:space="preserve"> Ventura Technological State University</w:t>
      </w:r>
    </w:p>
    <w:p w:rsidR="00A64048" w:rsidRDefault="0020325D">
      <w:pPr>
        <w:tabs>
          <w:tab w:val="left" w:pos="9520"/>
        </w:tabs>
        <w:spacing w:before="10" w:line="240" w:lineRule="exact"/>
        <w:ind w:left="112"/>
        <w:rPr>
          <w:rFonts w:ascii="Calibri" w:eastAsia="Calibri" w:hAnsi="Calibri" w:cs="Calibri"/>
        </w:rPr>
      </w:pPr>
      <w:r>
        <w:rPr>
          <w:rFonts w:ascii="Calibri" w:eastAsia="Calibri" w:hAnsi="Calibri" w:cs="Calibri"/>
          <w:i/>
          <w:u w:val="single" w:color="000000"/>
        </w:rPr>
        <w:tab/>
      </w:r>
    </w:p>
    <w:p w:rsidR="00A64048" w:rsidRDefault="00A64048">
      <w:pPr>
        <w:spacing w:before="7" w:line="280" w:lineRule="exact"/>
        <w:rPr>
          <w:sz w:val="28"/>
          <w:szCs w:val="28"/>
        </w:rPr>
      </w:pPr>
    </w:p>
    <w:p w:rsidR="00A64048" w:rsidRDefault="0020325D" w:rsidP="00232CC6">
      <w:pPr>
        <w:spacing w:before="16"/>
        <w:ind w:left="140"/>
        <w:rPr>
          <w:rFonts w:ascii="Calibri" w:eastAsia="Calibri" w:hAnsi="Calibri" w:cs="Calibri"/>
        </w:rPr>
      </w:pPr>
      <w:r>
        <w:rPr>
          <w:rFonts w:ascii="Calibri" w:eastAsia="Calibri" w:hAnsi="Calibri" w:cs="Calibri"/>
          <w:b/>
          <w:i/>
          <w:sz w:val="22"/>
          <w:szCs w:val="22"/>
        </w:rPr>
        <w:t>CORE</w:t>
      </w:r>
      <w:r>
        <w:rPr>
          <w:rFonts w:ascii="Calibri" w:eastAsia="Calibri" w:hAnsi="Calibri" w:cs="Calibri"/>
          <w:b/>
          <w:i/>
          <w:spacing w:val="-1"/>
          <w:sz w:val="22"/>
          <w:szCs w:val="22"/>
        </w:rPr>
        <w:t xml:space="preserve"> </w:t>
      </w:r>
      <w:r>
        <w:rPr>
          <w:rFonts w:ascii="Calibri" w:eastAsia="Calibri" w:hAnsi="Calibri" w:cs="Calibri"/>
          <w:b/>
          <w:i/>
          <w:sz w:val="22"/>
          <w:szCs w:val="22"/>
        </w:rPr>
        <w:t>C</w:t>
      </w:r>
      <w:r>
        <w:rPr>
          <w:rFonts w:ascii="Calibri" w:eastAsia="Calibri" w:hAnsi="Calibri" w:cs="Calibri"/>
          <w:b/>
          <w:i/>
          <w:spacing w:val="2"/>
          <w:sz w:val="22"/>
          <w:szCs w:val="22"/>
        </w:rPr>
        <w:t>O</w:t>
      </w:r>
      <w:r>
        <w:rPr>
          <w:rFonts w:ascii="Calibri" w:eastAsia="Calibri" w:hAnsi="Calibri" w:cs="Calibri"/>
          <w:b/>
          <w:i/>
          <w:spacing w:val="-1"/>
          <w:sz w:val="22"/>
          <w:szCs w:val="22"/>
        </w:rPr>
        <w:t>M</w:t>
      </w:r>
      <w:r>
        <w:rPr>
          <w:rFonts w:ascii="Calibri" w:eastAsia="Calibri" w:hAnsi="Calibri" w:cs="Calibri"/>
          <w:b/>
          <w:i/>
          <w:spacing w:val="-2"/>
          <w:sz w:val="22"/>
          <w:szCs w:val="22"/>
        </w:rPr>
        <w:t>P</w:t>
      </w:r>
      <w:r>
        <w:rPr>
          <w:rFonts w:ascii="Calibri" w:eastAsia="Calibri" w:hAnsi="Calibri" w:cs="Calibri"/>
          <w:b/>
          <w:i/>
          <w:sz w:val="22"/>
          <w:szCs w:val="22"/>
        </w:rPr>
        <w:t>E</w:t>
      </w:r>
      <w:r>
        <w:rPr>
          <w:rFonts w:ascii="Calibri" w:eastAsia="Calibri" w:hAnsi="Calibri" w:cs="Calibri"/>
          <w:b/>
          <w:i/>
          <w:spacing w:val="-1"/>
          <w:sz w:val="22"/>
          <w:szCs w:val="22"/>
        </w:rPr>
        <w:t>T</w:t>
      </w:r>
      <w:r>
        <w:rPr>
          <w:rFonts w:ascii="Calibri" w:eastAsia="Calibri" w:hAnsi="Calibri" w:cs="Calibri"/>
          <w:b/>
          <w:i/>
          <w:sz w:val="22"/>
          <w:szCs w:val="22"/>
        </w:rPr>
        <w:t>ENC</w:t>
      </w:r>
      <w:r>
        <w:rPr>
          <w:rFonts w:ascii="Calibri" w:eastAsia="Calibri" w:hAnsi="Calibri" w:cs="Calibri"/>
          <w:b/>
          <w:i/>
          <w:spacing w:val="-1"/>
          <w:sz w:val="22"/>
          <w:szCs w:val="22"/>
        </w:rPr>
        <w:t>I</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z w:val="22"/>
          <w:szCs w:val="22"/>
        </w:rPr>
        <w:t>:</w:t>
      </w:r>
    </w:p>
    <w:p w:rsidR="00A64048" w:rsidRDefault="001D0233" w:rsidP="001D0233">
      <w:pPr>
        <w:pStyle w:val="ListParagraph"/>
        <w:numPr>
          <w:ilvl w:val="0"/>
          <w:numId w:val="5"/>
        </w:numPr>
        <w:spacing w:before="10"/>
        <w:rPr>
          <w:rFonts w:ascii="Calibri" w:eastAsia="Calibri" w:hAnsi="Calibri" w:cs="Calibri"/>
        </w:rPr>
      </w:pPr>
      <w:r w:rsidRPr="001D0233">
        <w:rPr>
          <w:rFonts w:ascii="Calibri" w:eastAsia="Calibri" w:hAnsi="Calibri" w:cs="Calibri"/>
        </w:rPr>
        <w:t>Ability to work independently or as part of a team</w:t>
      </w:r>
    </w:p>
    <w:p w:rsidR="00A240CB" w:rsidRPr="00A240CB" w:rsidRDefault="00A240CB" w:rsidP="00A240CB">
      <w:pPr>
        <w:pStyle w:val="ListParagraph"/>
        <w:numPr>
          <w:ilvl w:val="0"/>
          <w:numId w:val="5"/>
        </w:numPr>
        <w:rPr>
          <w:rFonts w:ascii="Calibri" w:eastAsia="Calibri" w:hAnsi="Calibri" w:cs="Calibri"/>
        </w:rPr>
      </w:pPr>
      <w:r w:rsidRPr="00A240CB">
        <w:rPr>
          <w:rFonts w:ascii="Calibri" w:eastAsia="Calibri" w:hAnsi="Calibri" w:cs="Calibri"/>
        </w:rPr>
        <w:t>Exceptional level of versatility, demonstrating strong analytical and problem solving skills, computer proficiency and with intensive exposure to various system and software applications</w:t>
      </w:r>
    </w:p>
    <w:p w:rsidR="001D0233" w:rsidRDefault="001D0233" w:rsidP="001D0233">
      <w:pPr>
        <w:pStyle w:val="ListParagraph"/>
        <w:numPr>
          <w:ilvl w:val="0"/>
          <w:numId w:val="5"/>
        </w:numPr>
        <w:spacing w:before="10"/>
        <w:rPr>
          <w:rFonts w:ascii="Calibri" w:eastAsia="Calibri" w:hAnsi="Calibri" w:cs="Calibri"/>
        </w:rPr>
      </w:pPr>
      <w:r w:rsidRPr="001D0233">
        <w:rPr>
          <w:rFonts w:ascii="Calibri" w:eastAsia="Calibri" w:hAnsi="Calibri" w:cs="Calibri"/>
        </w:rPr>
        <w:t xml:space="preserve">With background in </w:t>
      </w:r>
      <w:r w:rsidR="00A240CB">
        <w:rPr>
          <w:rFonts w:ascii="Calibri" w:eastAsia="Calibri" w:hAnsi="Calibri" w:cs="Calibri"/>
        </w:rPr>
        <w:t>software and mobile development</w:t>
      </w:r>
    </w:p>
    <w:p w:rsidR="001D0233" w:rsidRDefault="001D0233" w:rsidP="001D0233">
      <w:pPr>
        <w:pStyle w:val="ListParagraph"/>
        <w:numPr>
          <w:ilvl w:val="0"/>
          <w:numId w:val="5"/>
        </w:numPr>
        <w:spacing w:before="10"/>
        <w:rPr>
          <w:rFonts w:ascii="Calibri" w:eastAsia="Calibri" w:hAnsi="Calibri" w:cs="Calibri"/>
        </w:rPr>
      </w:pPr>
      <w:r w:rsidRPr="001D0233">
        <w:rPr>
          <w:rFonts w:ascii="Calibri" w:eastAsia="Calibri" w:hAnsi="Calibri" w:cs="Calibri"/>
        </w:rPr>
        <w:t xml:space="preserve">Willing to adapt and embrace fast-paced technology </w:t>
      </w:r>
    </w:p>
    <w:p w:rsidR="001D0233" w:rsidRDefault="001D0233" w:rsidP="001D0233">
      <w:pPr>
        <w:pStyle w:val="ListParagraph"/>
        <w:numPr>
          <w:ilvl w:val="0"/>
          <w:numId w:val="5"/>
        </w:numPr>
        <w:spacing w:before="10"/>
        <w:rPr>
          <w:rFonts w:ascii="Calibri" w:eastAsia="Calibri" w:hAnsi="Calibri" w:cs="Calibri"/>
        </w:rPr>
      </w:pPr>
      <w:r w:rsidRPr="001D0233">
        <w:rPr>
          <w:rFonts w:ascii="Calibri" w:eastAsia="Calibri" w:hAnsi="Calibri" w:cs="Calibri"/>
        </w:rPr>
        <w:t xml:space="preserve">Proven leadership skills </w:t>
      </w:r>
    </w:p>
    <w:p w:rsidR="00A64048" w:rsidRDefault="009914A5" w:rsidP="001D0233">
      <w:pPr>
        <w:pStyle w:val="ListParagraph"/>
        <w:numPr>
          <w:ilvl w:val="0"/>
          <w:numId w:val="5"/>
        </w:numPr>
        <w:spacing w:before="10"/>
        <w:rPr>
          <w:rFonts w:ascii="Calibri" w:eastAsia="Calibri" w:hAnsi="Calibri" w:cs="Calibri"/>
        </w:rPr>
      </w:pPr>
      <w:r>
        <w:pict>
          <v:group id="_x0000_s1028" style="position:absolute;left:0;text-align:left;margin-left:70.6pt;margin-top:25.25pt;width:472.5pt;height:0;z-index:-251656192;mso-position-horizontal-relative:page" coordorigin="1412,505" coordsize="9450,0">
            <v:shape id="_x0000_s1029" style="position:absolute;left:1412;top:505;width:9450;height:0" coordorigin="1412,505" coordsize="9450,0" path="m1412,505r9450,e" filled="f" strokeweight=".58pt">
              <v:path arrowok="t"/>
            </v:shape>
            <w10:wrap anchorx="page"/>
          </v:group>
        </w:pict>
      </w:r>
      <w:r w:rsidR="001D0233" w:rsidRPr="001D0233">
        <w:rPr>
          <w:rFonts w:ascii="Calibri" w:eastAsia="Calibri" w:hAnsi="Calibri" w:cs="Calibri"/>
        </w:rPr>
        <w:t xml:space="preserve">Exposed in workplace ethics and </w:t>
      </w:r>
      <w:r w:rsidR="001D0233" w:rsidRPr="001D0233">
        <w:rPr>
          <w:rFonts w:ascii="Calibri" w:eastAsia="Calibri" w:hAnsi="Calibri" w:cs="Calibri"/>
        </w:rPr>
        <w:t>behavior</w:t>
      </w:r>
    </w:p>
    <w:p w:rsidR="001D0233" w:rsidRPr="001D0233" w:rsidRDefault="001D0233" w:rsidP="00A240CB">
      <w:pPr>
        <w:pStyle w:val="ListParagraph"/>
        <w:spacing w:before="10"/>
        <w:ind w:left="844"/>
        <w:rPr>
          <w:rFonts w:ascii="Calibri" w:eastAsia="Calibri" w:hAnsi="Calibri" w:cs="Calibri"/>
        </w:rPr>
      </w:pPr>
    </w:p>
    <w:p w:rsidR="00A64048" w:rsidRDefault="00A64048">
      <w:pPr>
        <w:spacing w:line="200" w:lineRule="exact"/>
      </w:pPr>
    </w:p>
    <w:p w:rsidR="00A64048" w:rsidRDefault="00A64048">
      <w:pPr>
        <w:spacing w:line="200" w:lineRule="exact"/>
      </w:pPr>
    </w:p>
    <w:p w:rsidR="00A64048" w:rsidRDefault="00A64048">
      <w:pPr>
        <w:spacing w:before="1" w:line="200" w:lineRule="exact"/>
      </w:pPr>
    </w:p>
    <w:p w:rsidR="00A64048" w:rsidRDefault="0020325D">
      <w:pPr>
        <w:spacing w:before="16"/>
        <w:ind w:left="140"/>
        <w:rPr>
          <w:rFonts w:ascii="Calibri" w:eastAsia="Calibri" w:hAnsi="Calibri" w:cs="Calibri"/>
          <w:sz w:val="22"/>
          <w:szCs w:val="22"/>
        </w:rPr>
      </w:pPr>
      <w:r>
        <w:rPr>
          <w:rFonts w:ascii="Calibri" w:eastAsia="Calibri" w:hAnsi="Calibri" w:cs="Calibri"/>
          <w:b/>
          <w:i/>
          <w:sz w:val="22"/>
          <w:szCs w:val="22"/>
        </w:rPr>
        <w:t>S</w:t>
      </w:r>
      <w:r>
        <w:rPr>
          <w:rFonts w:ascii="Calibri" w:eastAsia="Calibri" w:hAnsi="Calibri" w:cs="Calibri"/>
          <w:b/>
          <w:i/>
          <w:spacing w:val="-1"/>
          <w:sz w:val="22"/>
          <w:szCs w:val="22"/>
        </w:rPr>
        <w:t>K</w:t>
      </w:r>
      <w:r>
        <w:rPr>
          <w:rFonts w:ascii="Calibri" w:eastAsia="Calibri" w:hAnsi="Calibri" w:cs="Calibri"/>
          <w:b/>
          <w:i/>
          <w:spacing w:val="1"/>
          <w:sz w:val="22"/>
          <w:szCs w:val="22"/>
        </w:rPr>
        <w:t>I</w:t>
      </w:r>
      <w:r>
        <w:rPr>
          <w:rFonts w:ascii="Calibri" w:eastAsia="Calibri" w:hAnsi="Calibri" w:cs="Calibri"/>
          <w:b/>
          <w:i/>
          <w:sz w:val="22"/>
          <w:szCs w:val="22"/>
        </w:rPr>
        <w:t>L</w:t>
      </w:r>
      <w:r>
        <w:rPr>
          <w:rFonts w:ascii="Calibri" w:eastAsia="Calibri" w:hAnsi="Calibri" w:cs="Calibri"/>
          <w:b/>
          <w:i/>
          <w:spacing w:val="-2"/>
          <w:sz w:val="22"/>
          <w:szCs w:val="22"/>
        </w:rPr>
        <w:t>L</w:t>
      </w:r>
      <w:r>
        <w:rPr>
          <w:rFonts w:ascii="Calibri" w:eastAsia="Calibri" w:hAnsi="Calibri" w:cs="Calibri"/>
          <w:b/>
          <w:i/>
          <w:spacing w:val="1"/>
          <w:sz w:val="22"/>
          <w:szCs w:val="22"/>
        </w:rPr>
        <w:t>S</w:t>
      </w:r>
      <w:r>
        <w:rPr>
          <w:rFonts w:ascii="Calibri" w:eastAsia="Calibri" w:hAnsi="Calibri" w:cs="Calibri"/>
          <w:b/>
          <w:i/>
          <w:sz w:val="22"/>
          <w:szCs w:val="22"/>
        </w:rPr>
        <w:t>:</w:t>
      </w:r>
    </w:p>
    <w:p w:rsidR="001E768C" w:rsidRPr="00A240CB" w:rsidRDefault="001E768C" w:rsidP="001E768C">
      <w:pPr>
        <w:pStyle w:val="ListParagraph"/>
        <w:numPr>
          <w:ilvl w:val="0"/>
          <w:numId w:val="13"/>
        </w:numPr>
        <w:spacing w:before="4"/>
        <w:rPr>
          <w:rFonts w:asciiTheme="minorHAnsi" w:hAnsiTheme="minorHAnsi"/>
        </w:rPr>
      </w:pPr>
      <w:r w:rsidRPr="00A240CB">
        <w:rPr>
          <w:rFonts w:asciiTheme="minorHAnsi" w:hAnsiTheme="minorHAnsi"/>
        </w:rPr>
        <w:t xml:space="preserve">Solid Foundation with </w:t>
      </w:r>
      <w:r>
        <w:rPr>
          <w:rFonts w:asciiTheme="minorHAnsi" w:hAnsiTheme="minorHAnsi"/>
        </w:rPr>
        <w:t>Visual Basi</w:t>
      </w:r>
      <w:r w:rsidRPr="00A240CB">
        <w:rPr>
          <w:rFonts w:asciiTheme="minorHAnsi" w:hAnsiTheme="minorHAnsi"/>
        </w:rPr>
        <w:t xml:space="preserve">c and C# </w:t>
      </w:r>
      <w:r>
        <w:rPr>
          <w:rFonts w:asciiTheme="minorHAnsi" w:hAnsiTheme="minorHAnsi"/>
        </w:rPr>
        <w:t xml:space="preserve">Object Oriented Programming </w:t>
      </w:r>
      <w:r w:rsidR="003E0565">
        <w:rPr>
          <w:rFonts w:asciiTheme="minorHAnsi" w:hAnsiTheme="minorHAnsi"/>
        </w:rPr>
        <w:t xml:space="preserve"> (.Net Framework)</w:t>
      </w:r>
    </w:p>
    <w:p w:rsidR="00A240CB" w:rsidRPr="003E0565" w:rsidRDefault="00A240CB" w:rsidP="00A240CB">
      <w:pPr>
        <w:pStyle w:val="ListParagraph"/>
        <w:numPr>
          <w:ilvl w:val="0"/>
          <w:numId w:val="13"/>
        </w:numPr>
        <w:spacing w:before="4"/>
        <w:rPr>
          <w:rFonts w:asciiTheme="minorHAnsi" w:hAnsiTheme="minorHAnsi"/>
          <w:w w:val="130"/>
        </w:rPr>
      </w:pPr>
      <w:r>
        <w:rPr>
          <w:rFonts w:asciiTheme="minorHAnsi" w:eastAsia="Calibri" w:hAnsiTheme="minorHAnsi" w:cs="Calibri"/>
        </w:rPr>
        <w:t>SAP Crystal Report designer and developer</w:t>
      </w:r>
    </w:p>
    <w:p w:rsidR="003E0565" w:rsidRPr="00A240CB" w:rsidRDefault="003E0565" w:rsidP="00A240CB">
      <w:pPr>
        <w:pStyle w:val="ListParagraph"/>
        <w:numPr>
          <w:ilvl w:val="0"/>
          <w:numId w:val="13"/>
        </w:numPr>
        <w:spacing w:before="4"/>
        <w:rPr>
          <w:rFonts w:asciiTheme="minorHAnsi" w:hAnsiTheme="minorHAnsi"/>
          <w:w w:val="130"/>
        </w:rPr>
      </w:pPr>
      <w:r>
        <w:rPr>
          <w:rFonts w:asciiTheme="minorHAnsi" w:eastAsia="Calibri" w:hAnsiTheme="minorHAnsi" w:cs="Calibri"/>
        </w:rPr>
        <w:t>Database management system (MS SQL, My SQL)</w:t>
      </w:r>
    </w:p>
    <w:p w:rsidR="001E768C" w:rsidRDefault="001E768C" w:rsidP="001E768C">
      <w:pPr>
        <w:numPr>
          <w:ilvl w:val="0"/>
          <w:numId w:val="13"/>
        </w:numPr>
        <w:spacing w:after="56"/>
        <w:ind w:right="-15"/>
        <w:jc w:val="both"/>
        <w:rPr>
          <w:rFonts w:asciiTheme="minorHAnsi" w:hAnsiTheme="minorHAnsi"/>
        </w:rPr>
      </w:pPr>
      <w:r w:rsidRPr="00A240CB">
        <w:rPr>
          <w:rFonts w:asciiTheme="minorHAnsi" w:hAnsiTheme="minorHAnsi"/>
        </w:rPr>
        <w:t xml:space="preserve">Practical experience with languages like Java, Python, C++, </w:t>
      </w:r>
      <w:proofErr w:type="spellStart"/>
      <w:r w:rsidRPr="00A240CB">
        <w:rPr>
          <w:rFonts w:asciiTheme="minorHAnsi" w:hAnsiTheme="minorHAnsi"/>
        </w:rPr>
        <w:t>ActionScript</w:t>
      </w:r>
      <w:proofErr w:type="spellEnd"/>
      <w:r w:rsidRPr="00A240CB">
        <w:rPr>
          <w:rFonts w:asciiTheme="minorHAnsi" w:hAnsiTheme="minorHAnsi"/>
        </w:rPr>
        <w:t xml:space="preserve">, PHP, CSS, HTML </w:t>
      </w:r>
    </w:p>
    <w:p w:rsidR="003E0565" w:rsidRPr="003E0565" w:rsidRDefault="003E0565" w:rsidP="003E0565">
      <w:pPr>
        <w:numPr>
          <w:ilvl w:val="0"/>
          <w:numId w:val="13"/>
        </w:numPr>
        <w:spacing w:after="56"/>
        <w:ind w:right="-15"/>
        <w:jc w:val="both"/>
        <w:rPr>
          <w:rFonts w:asciiTheme="minorHAnsi" w:hAnsiTheme="minorHAnsi"/>
        </w:rPr>
      </w:pPr>
      <w:r>
        <w:rPr>
          <w:rFonts w:asciiTheme="minorHAnsi" w:hAnsiTheme="minorHAnsi"/>
        </w:rPr>
        <w:t>Familiar with several Microsoft technologies (</w:t>
      </w:r>
      <w:r>
        <w:rPr>
          <w:rFonts w:asciiTheme="minorHAnsi" w:hAnsiTheme="minorHAnsi"/>
        </w:rPr>
        <w:t>Windows Server 2012</w:t>
      </w:r>
      <w:r>
        <w:rPr>
          <w:rFonts w:asciiTheme="minorHAnsi" w:hAnsiTheme="minorHAnsi"/>
        </w:rPr>
        <w:t xml:space="preserve"> </w:t>
      </w:r>
      <w:r>
        <w:rPr>
          <w:rFonts w:asciiTheme="minorHAnsi" w:hAnsiTheme="minorHAnsi"/>
        </w:rPr>
        <w:t>DNS</w:t>
      </w:r>
      <w:r>
        <w:rPr>
          <w:rFonts w:asciiTheme="minorHAnsi" w:hAnsiTheme="minorHAnsi"/>
        </w:rPr>
        <w:t xml:space="preserve"> (Add, Configure)</w:t>
      </w:r>
      <w:r>
        <w:rPr>
          <w:rFonts w:asciiTheme="minorHAnsi" w:hAnsiTheme="minorHAnsi"/>
        </w:rPr>
        <w:t>,  Active Directory, Group Policies, Usable dynamic link libraries)</w:t>
      </w:r>
    </w:p>
    <w:p w:rsidR="001E768C" w:rsidRPr="001E768C" w:rsidRDefault="001E768C" w:rsidP="001E768C">
      <w:pPr>
        <w:pStyle w:val="ListParagraph"/>
        <w:numPr>
          <w:ilvl w:val="0"/>
          <w:numId w:val="13"/>
        </w:numPr>
        <w:spacing w:before="4"/>
        <w:rPr>
          <w:rFonts w:asciiTheme="minorHAnsi" w:hAnsiTheme="minorHAnsi"/>
          <w:w w:val="130"/>
        </w:rPr>
      </w:pPr>
      <w:r w:rsidRPr="00A240CB">
        <w:rPr>
          <w:rFonts w:asciiTheme="minorHAnsi" w:eastAsia="Calibri" w:hAnsiTheme="minorHAnsi" w:cs="Calibri"/>
        </w:rPr>
        <w:t>Mat</w:t>
      </w:r>
      <w:r w:rsidRPr="00A240CB">
        <w:rPr>
          <w:rFonts w:asciiTheme="minorHAnsi" w:eastAsia="Calibri" w:hAnsiTheme="minorHAnsi" w:cs="Calibri"/>
          <w:spacing w:val="1"/>
        </w:rPr>
        <w:t>h</w:t>
      </w:r>
      <w:r w:rsidRPr="00A240CB">
        <w:rPr>
          <w:rFonts w:asciiTheme="minorHAnsi" w:eastAsia="Calibri" w:hAnsiTheme="minorHAnsi" w:cs="Calibri"/>
          <w:spacing w:val="-1"/>
        </w:rPr>
        <w:t>em</w:t>
      </w:r>
      <w:r w:rsidRPr="00A240CB">
        <w:rPr>
          <w:rFonts w:asciiTheme="minorHAnsi" w:eastAsia="Calibri" w:hAnsiTheme="minorHAnsi" w:cs="Calibri"/>
        </w:rPr>
        <w:t>a</w:t>
      </w:r>
      <w:r w:rsidRPr="00A240CB">
        <w:rPr>
          <w:rFonts w:asciiTheme="minorHAnsi" w:eastAsia="Calibri" w:hAnsiTheme="minorHAnsi" w:cs="Calibri"/>
          <w:spacing w:val="1"/>
        </w:rPr>
        <w:t>t</w:t>
      </w:r>
      <w:r w:rsidRPr="00A240CB">
        <w:rPr>
          <w:rFonts w:asciiTheme="minorHAnsi" w:eastAsia="Calibri" w:hAnsiTheme="minorHAnsi" w:cs="Calibri"/>
        </w:rPr>
        <w:t>ically</w:t>
      </w:r>
      <w:r w:rsidRPr="00A240CB">
        <w:rPr>
          <w:rFonts w:asciiTheme="minorHAnsi" w:eastAsia="Calibri" w:hAnsiTheme="minorHAnsi" w:cs="Calibri"/>
          <w:spacing w:val="-12"/>
        </w:rPr>
        <w:t xml:space="preserve"> </w:t>
      </w:r>
      <w:r w:rsidRPr="00A240CB">
        <w:rPr>
          <w:rFonts w:asciiTheme="minorHAnsi" w:eastAsia="Calibri" w:hAnsiTheme="minorHAnsi" w:cs="Calibri"/>
        </w:rPr>
        <w:t>sk</w:t>
      </w:r>
      <w:r w:rsidRPr="00A240CB">
        <w:rPr>
          <w:rFonts w:asciiTheme="minorHAnsi" w:eastAsia="Calibri" w:hAnsiTheme="minorHAnsi" w:cs="Calibri"/>
          <w:spacing w:val="2"/>
        </w:rPr>
        <w:t>i</w:t>
      </w:r>
      <w:r w:rsidRPr="00A240CB">
        <w:rPr>
          <w:rFonts w:asciiTheme="minorHAnsi" w:eastAsia="Calibri" w:hAnsiTheme="minorHAnsi" w:cs="Calibri"/>
        </w:rPr>
        <w:t>ll</w:t>
      </w:r>
      <w:r w:rsidRPr="00A240CB">
        <w:rPr>
          <w:rFonts w:asciiTheme="minorHAnsi" w:eastAsia="Calibri" w:hAnsiTheme="minorHAnsi" w:cs="Calibri"/>
          <w:spacing w:val="-1"/>
        </w:rPr>
        <w:t>e</w:t>
      </w:r>
      <w:r w:rsidRPr="00A240CB">
        <w:rPr>
          <w:rFonts w:asciiTheme="minorHAnsi" w:eastAsia="Calibri" w:hAnsiTheme="minorHAnsi" w:cs="Calibri"/>
        </w:rPr>
        <w:t>d</w:t>
      </w:r>
      <w:r w:rsidRPr="00A240CB">
        <w:rPr>
          <w:rFonts w:asciiTheme="minorHAnsi" w:eastAsia="Calibri" w:hAnsiTheme="minorHAnsi" w:cs="Calibri"/>
          <w:spacing w:val="-4"/>
        </w:rPr>
        <w:t xml:space="preserve"> </w:t>
      </w:r>
      <w:r w:rsidRPr="00A240CB">
        <w:rPr>
          <w:rFonts w:asciiTheme="minorHAnsi" w:eastAsia="Calibri" w:hAnsiTheme="minorHAnsi" w:cs="Calibri"/>
        </w:rPr>
        <w:t>(B</w:t>
      </w:r>
      <w:r w:rsidRPr="00A240CB">
        <w:rPr>
          <w:rFonts w:asciiTheme="minorHAnsi" w:eastAsia="Calibri" w:hAnsiTheme="minorHAnsi" w:cs="Calibri"/>
          <w:spacing w:val="3"/>
        </w:rPr>
        <w:t>a</w:t>
      </w:r>
      <w:r w:rsidRPr="00A240CB">
        <w:rPr>
          <w:rFonts w:asciiTheme="minorHAnsi" w:eastAsia="Calibri" w:hAnsiTheme="minorHAnsi" w:cs="Calibri"/>
          <w:spacing w:val="-1"/>
        </w:rPr>
        <w:t>s</w:t>
      </w:r>
      <w:r w:rsidRPr="00A240CB">
        <w:rPr>
          <w:rFonts w:asciiTheme="minorHAnsi" w:eastAsia="Calibri" w:hAnsiTheme="minorHAnsi" w:cs="Calibri"/>
        </w:rPr>
        <w:t>ic</w:t>
      </w:r>
      <w:r w:rsidRPr="00A240CB">
        <w:rPr>
          <w:rFonts w:asciiTheme="minorHAnsi" w:eastAsia="Calibri" w:hAnsiTheme="minorHAnsi" w:cs="Calibri"/>
          <w:spacing w:val="-3"/>
        </w:rPr>
        <w:t xml:space="preserve"> </w:t>
      </w:r>
      <w:r w:rsidRPr="00A240CB">
        <w:rPr>
          <w:rFonts w:asciiTheme="minorHAnsi" w:eastAsia="Calibri" w:hAnsiTheme="minorHAnsi" w:cs="Calibri"/>
        </w:rPr>
        <w:t xml:space="preserve">&amp; </w:t>
      </w:r>
      <w:r w:rsidRPr="00A240CB">
        <w:rPr>
          <w:rFonts w:asciiTheme="minorHAnsi" w:eastAsia="Calibri" w:hAnsiTheme="minorHAnsi" w:cs="Calibri"/>
          <w:spacing w:val="1"/>
        </w:rPr>
        <w:t>ad</w:t>
      </w:r>
      <w:r w:rsidRPr="00A240CB">
        <w:rPr>
          <w:rFonts w:asciiTheme="minorHAnsi" w:eastAsia="Calibri" w:hAnsiTheme="minorHAnsi" w:cs="Calibri"/>
          <w:spacing w:val="-1"/>
        </w:rPr>
        <w:t>v</w:t>
      </w:r>
      <w:r w:rsidRPr="00A240CB">
        <w:rPr>
          <w:rFonts w:asciiTheme="minorHAnsi" w:eastAsia="Calibri" w:hAnsiTheme="minorHAnsi" w:cs="Calibri"/>
        </w:rPr>
        <w:t>a</w:t>
      </w:r>
      <w:r w:rsidRPr="00A240CB">
        <w:rPr>
          <w:rFonts w:asciiTheme="minorHAnsi" w:eastAsia="Calibri" w:hAnsiTheme="minorHAnsi" w:cs="Calibri"/>
          <w:spacing w:val="1"/>
        </w:rPr>
        <w:t>n</w:t>
      </w:r>
      <w:r w:rsidRPr="00A240CB">
        <w:rPr>
          <w:rFonts w:asciiTheme="minorHAnsi" w:eastAsia="Calibri" w:hAnsiTheme="minorHAnsi" w:cs="Calibri"/>
        </w:rPr>
        <w:t>c</w:t>
      </w:r>
      <w:r w:rsidRPr="00A240CB">
        <w:rPr>
          <w:rFonts w:asciiTheme="minorHAnsi" w:eastAsia="Calibri" w:hAnsiTheme="minorHAnsi" w:cs="Calibri"/>
          <w:spacing w:val="-1"/>
        </w:rPr>
        <w:t>e</w:t>
      </w:r>
      <w:r w:rsidRPr="00A240CB">
        <w:rPr>
          <w:rFonts w:asciiTheme="minorHAnsi" w:eastAsia="Calibri" w:hAnsiTheme="minorHAnsi" w:cs="Calibri"/>
        </w:rPr>
        <w:t>d</w:t>
      </w:r>
      <w:r w:rsidRPr="00A240CB">
        <w:rPr>
          <w:rFonts w:asciiTheme="minorHAnsi" w:eastAsia="Calibri" w:hAnsiTheme="minorHAnsi" w:cs="Calibri"/>
          <w:spacing w:val="-7"/>
        </w:rPr>
        <w:t xml:space="preserve"> </w:t>
      </w:r>
      <w:r w:rsidRPr="00A240CB">
        <w:rPr>
          <w:rFonts w:asciiTheme="minorHAnsi" w:eastAsia="Calibri" w:hAnsiTheme="minorHAnsi" w:cs="Calibri"/>
          <w:spacing w:val="1"/>
        </w:rPr>
        <w:t>op</w:t>
      </w:r>
      <w:r w:rsidRPr="00A240CB">
        <w:rPr>
          <w:rFonts w:asciiTheme="minorHAnsi" w:eastAsia="Calibri" w:hAnsiTheme="minorHAnsi" w:cs="Calibri"/>
          <w:spacing w:val="-1"/>
        </w:rPr>
        <w:t>e</w:t>
      </w:r>
      <w:r w:rsidRPr="00A240CB">
        <w:rPr>
          <w:rFonts w:asciiTheme="minorHAnsi" w:eastAsia="Calibri" w:hAnsiTheme="minorHAnsi" w:cs="Calibri"/>
        </w:rPr>
        <w:t>rati</w:t>
      </w:r>
      <w:r w:rsidRPr="00A240CB">
        <w:rPr>
          <w:rFonts w:asciiTheme="minorHAnsi" w:eastAsia="Calibri" w:hAnsiTheme="minorHAnsi" w:cs="Calibri"/>
          <w:spacing w:val="1"/>
        </w:rPr>
        <w:t>on</w:t>
      </w:r>
      <w:r w:rsidRPr="00A240CB">
        <w:rPr>
          <w:rFonts w:asciiTheme="minorHAnsi" w:eastAsia="Calibri" w:hAnsiTheme="minorHAnsi" w:cs="Calibri"/>
        </w:rPr>
        <w:t>s</w:t>
      </w:r>
      <w:r w:rsidRPr="00A240CB">
        <w:rPr>
          <w:rFonts w:asciiTheme="minorHAnsi" w:eastAsia="Calibri" w:hAnsiTheme="minorHAnsi" w:cs="Calibri"/>
          <w:spacing w:val="-10"/>
        </w:rPr>
        <w:t xml:space="preserve"> </w:t>
      </w:r>
      <w:r w:rsidRPr="00A240CB">
        <w:rPr>
          <w:rFonts w:asciiTheme="minorHAnsi" w:eastAsia="Calibri" w:hAnsiTheme="minorHAnsi" w:cs="Calibri"/>
          <w:spacing w:val="1"/>
        </w:rPr>
        <w:t>and</w:t>
      </w:r>
      <w:r w:rsidRPr="00A240CB">
        <w:rPr>
          <w:rFonts w:asciiTheme="minorHAnsi" w:eastAsia="Calibri" w:hAnsiTheme="minorHAnsi" w:cs="Calibri"/>
        </w:rPr>
        <w:t>/or</w:t>
      </w:r>
      <w:r w:rsidRPr="00A240CB">
        <w:rPr>
          <w:rFonts w:asciiTheme="minorHAnsi" w:eastAsia="Calibri" w:hAnsiTheme="minorHAnsi" w:cs="Calibri"/>
          <w:spacing w:val="-6"/>
        </w:rPr>
        <w:t xml:space="preserve"> </w:t>
      </w:r>
      <w:r w:rsidRPr="00A240CB">
        <w:rPr>
          <w:rFonts w:asciiTheme="minorHAnsi" w:eastAsia="Calibri" w:hAnsiTheme="minorHAnsi" w:cs="Calibri"/>
          <w:spacing w:val="1"/>
        </w:rPr>
        <w:t>p</w:t>
      </w:r>
      <w:r w:rsidRPr="00A240CB">
        <w:rPr>
          <w:rFonts w:asciiTheme="minorHAnsi" w:eastAsia="Calibri" w:hAnsiTheme="minorHAnsi" w:cs="Calibri"/>
        </w:rPr>
        <w:t>r</w:t>
      </w:r>
      <w:r w:rsidRPr="00A240CB">
        <w:rPr>
          <w:rFonts w:asciiTheme="minorHAnsi" w:eastAsia="Calibri" w:hAnsiTheme="minorHAnsi" w:cs="Calibri"/>
          <w:spacing w:val="1"/>
        </w:rPr>
        <w:t>o</w:t>
      </w:r>
      <w:r w:rsidRPr="00A240CB">
        <w:rPr>
          <w:rFonts w:asciiTheme="minorHAnsi" w:eastAsia="Calibri" w:hAnsiTheme="minorHAnsi" w:cs="Calibri"/>
        </w:rPr>
        <w:t>c</w:t>
      </w:r>
      <w:r w:rsidRPr="00A240CB">
        <w:rPr>
          <w:rFonts w:asciiTheme="minorHAnsi" w:eastAsia="Calibri" w:hAnsiTheme="minorHAnsi" w:cs="Calibri"/>
          <w:spacing w:val="-1"/>
        </w:rPr>
        <w:t>e</w:t>
      </w:r>
      <w:r w:rsidRPr="00A240CB">
        <w:rPr>
          <w:rFonts w:asciiTheme="minorHAnsi" w:eastAsia="Calibri" w:hAnsiTheme="minorHAnsi" w:cs="Calibri"/>
          <w:spacing w:val="1"/>
        </w:rPr>
        <w:t>s</w:t>
      </w:r>
      <w:r w:rsidRPr="00A240CB">
        <w:rPr>
          <w:rFonts w:asciiTheme="minorHAnsi" w:eastAsia="Calibri" w:hAnsiTheme="minorHAnsi" w:cs="Calibri"/>
          <w:spacing w:val="-1"/>
        </w:rPr>
        <w:t>s</w:t>
      </w:r>
      <w:r w:rsidRPr="00A240CB">
        <w:rPr>
          <w:rFonts w:asciiTheme="minorHAnsi" w:eastAsia="Calibri" w:hAnsiTheme="minorHAnsi" w:cs="Calibri"/>
          <w:spacing w:val="1"/>
        </w:rPr>
        <w:t>e</w:t>
      </w:r>
      <w:r w:rsidRPr="00A240CB">
        <w:rPr>
          <w:rFonts w:asciiTheme="minorHAnsi" w:eastAsia="Calibri" w:hAnsiTheme="minorHAnsi" w:cs="Calibri"/>
          <w:spacing w:val="-1"/>
        </w:rPr>
        <w:t>s</w:t>
      </w:r>
      <w:r w:rsidRPr="00A240CB">
        <w:rPr>
          <w:rFonts w:asciiTheme="minorHAnsi" w:eastAsia="Calibri" w:hAnsiTheme="minorHAnsi" w:cs="Calibri"/>
        </w:rPr>
        <w:t>)</w:t>
      </w:r>
    </w:p>
    <w:p w:rsidR="003E0565" w:rsidRPr="003E0565" w:rsidRDefault="001E768C" w:rsidP="003E0565">
      <w:pPr>
        <w:numPr>
          <w:ilvl w:val="0"/>
          <w:numId w:val="13"/>
        </w:numPr>
        <w:spacing w:after="56"/>
        <w:ind w:right="-15"/>
        <w:jc w:val="both"/>
        <w:rPr>
          <w:rFonts w:asciiTheme="minorHAnsi" w:hAnsiTheme="minorHAnsi"/>
        </w:rPr>
      </w:pPr>
      <w:r>
        <w:rPr>
          <w:rFonts w:asciiTheme="minorHAnsi" w:hAnsiTheme="minorHAnsi"/>
        </w:rPr>
        <w:t>Basic graphic d</w:t>
      </w:r>
      <w:r w:rsidRPr="00A240CB">
        <w:rPr>
          <w:rFonts w:asciiTheme="minorHAnsi" w:hAnsiTheme="minorHAnsi"/>
        </w:rPr>
        <w:t>esigning</w:t>
      </w:r>
      <w:r>
        <w:rPr>
          <w:rFonts w:asciiTheme="minorHAnsi" w:hAnsiTheme="minorHAnsi"/>
        </w:rPr>
        <w:t xml:space="preserve"> skills</w:t>
      </w:r>
      <w:r w:rsidRPr="00A240CB">
        <w:rPr>
          <w:rFonts w:asciiTheme="minorHAnsi" w:hAnsiTheme="minorHAnsi"/>
        </w:rPr>
        <w:t xml:space="preserve"> using Adobe </w:t>
      </w:r>
      <w:r>
        <w:rPr>
          <w:rFonts w:asciiTheme="minorHAnsi" w:hAnsiTheme="minorHAnsi"/>
        </w:rPr>
        <w:t>(</w:t>
      </w:r>
      <w:r w:rsidRPr="00A240CB">
        <w:rPr>
          <w:rFonts w:asciiTheme="minorHAnsi" w:hAnsiTheme="minorHAnsi"/>
        </w:rPr>
        <w:t>Photoshop</w:t>
      </w:r>
      <w:r>
        <w:rPr>
          <w:rFonts w:asciiTheme="minorHAnsi" w:hAnsiTheme="minorHAnsi"/>
        </w:rPr>
        <w:t>, Illustrator)</w:t>
      </w:r>
      <w:r w:rsidRPr="00A240CB">
        <w:rPr>
          <w:rFonts w:asciiTheme="minorHAnsi" w:hAnsiTheme="minorHAnsi"/>
        </w:rPr>
        <w:t xml:space="preserve"> </w:t>
      </w:r>
    </w:p>
    <w:p w:rsidR="00A240CB" w:rsidRDefault="00A240CB" w:rsidP="003E0565">
      <w:pPr>
        <w:numPr>
          <w:ilvl w:val="0"/>
          <w:numId w:val="13"/>
        </w:numPr>
        <w:spacing w:after="56"/>
        <w:ind w:right="-15"/>
        <w:jc w:val="both"/>
        <w:rPr>
          <w:rFonts w:asciiTheme="minorHAnsi" w:hAnsiTheme="minorHAnsi"/>
        </w:rPr>
      </w:pPr>
      <w:r>
        <w:rPr>
          <w:rFonts w:asciiTheme="minorHAnsi" w:hAnsiTheme="minorHAnsi"/>
        </w:rPr>
        <w:t>Skilled in hardware, software and n</w:t>
      </w:r>
      <w:r w:rsidRPr="00A240CB">
        <w:rPr>
          <w:rFonts w:asciiTheme="minorHAnsi" w:hAnsiTheme="minorHAnsi"/>
        </w:rPr>
        <w:t>etwork troublesh</w:t>
      </w:r>
      <w:r>
        <w:rPr>
          <w:rFonts w:asciiTheme="minorHAnsi" w:hAnsiTheme="minorHAnsi"/>
        </w:rPr>
        <w:t>ooting</w:t>
      </w:r>
    </w:p>
    <w:p w:rsidR="003E0565" w:rsidRPr="003E0565" w:rsidRDefault="003E0565" w:rsidP="003E0565">
      <w:pPr>
        <w:pStyle w:val="ListParagraph"/>
        <w:numPr>
          <w:ilvl w:val="0"/>
          <w:numId w:val="14"/>
        </w:numPr>
        <w:spacing w:before="12"/>
        <w:rPr>
          <w:rFonts w:asciiTheme="minorHAnsi" w:eastAsia="Calibri" w:hAnsiTheme="minorHAnsi" w:cs="Calibri"/>
        </w:rPr>
      </w:pPr>
      <w:r w:rsidRPr="00A240CB">
        <w:rPr>
          <w:rFonts w:asciiTheme="minorHAnsi" w:eastAsia="Calibri" w:hAnsiTheme="minorHAnsi" w:cs="Calibri"/>
        </w:rPr>
        <w:t>Pr</w:t>
      </w:r>
      <w:r w:rsidRPr="00A240CB">
        <w:rPr>
          <w:rFonts w:asciiTheme="minorHAnsi" w:eastAsia="Calibri" w:hAnsiTheme="minorHAnsi" w:cs="Calibri"/>
          <w:spacing w:val="1"/>
        </w:rPr>
        <w:t>o</w:t>
      </w:r>
      <w:r w:rsidRPr="00A240CB">
        <w:rPr>
          <w:rFonts w:asciiTheme="minorHAnsi" w:eastAsia="Calibri" w:hAnsiTheme="minorHAnsi" w:cs="Calibri"/>
          <w:spacing w:val="-1"/>
        </w:rPr>
        <w:t>f</w:t>
      </w:r>
      <w:r w:rsidRPr="00A240CB">
        <w:rPr>
          <w:rFonts w:asciiTheme="minorHAnsi" w:eastAsia="Calibri" w:hAnsiTheme="minorHAnsi" w:cs="Calibri"/>
        </w:rPr>
        <w:t>ici</w:t>
      </w:r>
      <w:r w:rsidRPr="00A240CB">
        <w:rPr>
          <w:rFonts w:asciiTheme="minorHAnsi" w:eastAsia="Calibri" w:hAnsiTheme="minorHAnsi" w:cs="Calibri"/>
          <w:spacing w:val="-1"/>
        </w:rPr>
        <w:t>e</w:t>
      </w:r>
      <w:r w:rsidRPr="00A240CB">
        <w:rPr>
          <w:rFonts w:asciiTheme="minorHAnsi" w:eastAsia="Calibri" w:hAnsiTheme="minorHAnsi" w:cs="Calibri"/>
          <w:spacing w:val="1"/>
        </w:rPr>
        <w:t>n</w:t>
      </w:r>
      <w:r w:rsidRPr="00A240CB">
        <w:rPr>
          <w:rFonts w:asciiTheme="minorHAnsi" w:eastAsia="Calibri" w:hAnsiTheme="minorHAnsi" w:cs="Calibri"/>
        </w:rPr>
        <w:t>t</w:t>
      </w:r>
      <w:r w:rsidRPr="00A240CB">
        <w:rPr>
          <w:rFonts w:asciiTheme="minorHAnsi" w:eastAsia="Calibri" w:hAnsiTheme="minorHAnsi" w:cs="Calibri"/>
          <w:spacing w:val="-7"/>
        </w:rPr>
        <w:t xml:space="preserve"> </w:t>
      </w:r>
      <w:r w:rsidRPr="00A240CB">
        <w:rPr>
          <w:rFonts w:asciiTheme="minorHAnsi" w:eastAsia="Calibri" w:hAnsiTheme="minorHAnsi" w:cs="Calibri"/>
        </w:rPr>
        <w:t>F</w:t>
      </w:r>
      <w:r w:rsidRPr="00A240CB">
        <w:rPr>
          <w:rFonts w:asciiTheme="minorHAnsi" w:eastAsia="Calibri" w:hAnsiTheme="minorHAnsi" w:cs="Calibri"/>
          <w:spacing w:val="2"/>
        </w:rPr>
        <w:t>i</w:t>
      </w:r>
      <w:r w:rsidRPr="00A240CB">
        <w:rPr>
          <w:rFonts w:asciiTheme="minorHAnsi" w:eastAsia="Calibri" w:hAnsiTheme="minorHAnsi" w:cs="Calibri"/>
        </w:rPr>
        <w:t>lipi</w:t>
      </w:r>
      <w:r w:rsidRPr="00A240CB">
        <w:rPr>
          <w:rFonts w:asciiTheme="minorHAnsi" w:eastAsia="Calibri" w:hAnsiTheme="minorHAnsi" w:cs="Calibri"/>
          <w:spacing w:val="1"/>
        </w:rPr>
        <w:t>n</w:t>
      </w:r>
      <w:r w:rsidRPr="00A240CB">
        <w:rPr>
          <w:rFonts w:asciiTheme="minorHAnsi" w:eastAsia="Calibri" w:hAnsiTheme="minorHAnsi" w:cs="Calibri"/>
        </w:rPr>
        <w:t>o</w:t>
      </w:r>
      <w:r w:rsidRPr="00A240CB">
        <w:rPr>
          <w:rFonts w:asciiTheme="minorHAnsi" w:eastAsia="Calibri" w:hAnsiTheme="minorHAnsi" w:cs="Calibri"/>
          <w:spacing w:val="-6"/>
        </w:rPr>
        <w:t xml:space="preserve"> </w:t>
      </w:r>
      <w:r w:rsidRPr="00A240CB">
        <w:rPr>
          <w:rFonts w:asciiTheme="minorHAnsi" w:eastAsia="Calibri" w:hAnsiTheme="minorHAnsi" w:cs="Calibri"/>
        </w:rPr>
        <w:t xml:space="preserve">&amp; </w:t>
      </w:r>
      <w:r w:rsidRPr="00A240CB">
        <w:rPr>
          <w:rFonts w:asciiTheme="minorHAnsi" w:eastAsia="Calibri" w:hAnsiTheme="minorHAnsi" w:cs="Calibri"/>
          <w:spacing w:val="2"/>
        </w:rPr>
        <w:t>E</w:t>
      </w:r>
      <w:r w:rsidRPr="00A240CB">
        <w:rPr>
          <w:rFonts w:asciiTheme="minorHAnsi" w:eastAsia="Calibri" w:hAnsiTheme="minorHAnsi" w:cs="Calibri"/>
          <w:spacing w:val="1"/>
        </w:rPr>
        <w:t>n</w:t>
      </w:r>
      <w:r w:rsidRPr="00A240CB">
        <w:rPr>
          <w:rFonts w:asciiTheme="minorHAnsi" w:eastAsia="Calibri" w:hAnsiTheme="minorHAnsi" w:cs="Calibri"/>
        </w:rPr>
        <w:t>gli</w:t>
      </w:r>
      <w:r w:rsidRPr="00A240CB">
        <w:rPr>
          <w:rFonts w:asciiTheme="minorHAnsi" w:eastAsia="Calibri" w:hAnsiTheme="minorHAnsi" w:cs="Calibri"/>
          <w:spacing w:val="-1"/>
        </w:rPr>
        <w:t>s</w:t>
      </w:r>
      <w:r w:rsidRPr="00A240CB">
        <w:rPr>
          <w:rFonts w:asciiTheme="minorHAnsi" w:eastAsia="Calibri" w:hAnsiTheme="minorHAnsi" w:cs="Calibri"/>
        </w:rPr>
        <w:t>h</w:t>
      </w:r>
      <w:r w:rsidRPr="00A240CB">
        <w:rPr>
          <w:rFonts w:asciiTheme="minorHAnsi" w:eastAsia="Calibri" w:hAnsiTheme="minorHAnsi" w:cs="Calibri"/>
          <w:spacing w:val="-3"/>
        </w:rPr>
        <w:t xml:space="preserve"> </w:t>
      </w:r>
      <w:r w:rsidRPr="00A240CB">
        <w:rPr>
          <w:rFonts w:asciiTheme="minorHAnsi" w:eastAsia="Calibri" w:hAnsiTheme="minorHAnsi" w:cs="Calibri"/>
          <w:spacing w:val="1"/>
        </w:rPr>
        <w:t>w</w:t>
      </w:r>
      <w:r w:rsidRPr="00A240CB">
        <w:rPr>
          <w:rFonts w:asciiTheme="minorHAnsi" w:eastAsia="Calibri" w:hAnsiTheme="minorHAnsi" w:cs="Calibri"/>
        </w:rPr>
        <w:t>rit</w:t>
      </w:r>
      <w:r w:rsidRPr="00A240CB">
        <w:rPr>
          <w:rFonts w:asciiTheme="minorHAnsi" w:eastAsia="Calibri" w:hAnsiTheme="minorHAnsi" w:cs="Calibri"/>
          <w:spacing w:val="1"/>
        </w:rPr>
        <w:t>t</w:t>
      </w:r>
      <w:r w:rsidRPr="00A240CB">
        <w:rPr>
          <w:rFonts w:asciiTheme="minorHAnsi" w:eastAsia="Calibri" w:hAnsiTheme="minorHAnsi" w:cs="Calibri"/>
          <w:spacing w:val="-1"/>
        </w:rPr>
        <w:t>e</w:t>
      </w:r>
      <w:r w:rsidRPr="00A240CB">
        <w:rPr>
          <w:rFonts w:asciiTheme="minorHAnsi" w:eastAsia="Calibri" w:hAnsiTheme="minorHAnsi" w:cs="Calibri"/>
        </w:rPr>
        <w:t>n</w:t>
      </w:r>
      <w:r w:rsidRPr="00A240CB">
        <w:rPr>
          <w:rFonts w:asciiTheme="minorHAnsi" w:eastAsia="Calibri" w:hAnsiTheme="minorHAnsi" w:cs="Calibri"/>
          <w:spacing w:val="-5"/>
        </w:rPr>
        <w:t xml:space="preserve"> </w:t>
      </w:r>
      <w:r w:rsidRPr="00A240CB">
        <w:rPr>
          <w:rFonts w:asciiTheme="minorHAnsi" w:eastAsia="Calibri" w:hAnsiTheme="minorHAnsi" w:cs="Calibri"/>
        </w:rPr>
        <w:t xml:space="preserve">&amp; </w:t>
      </w:r>
      <w:r w:rsidRPr="00A240CB">
        <w:rPr>
          <w:rFonts w:asciiTheme="minorHAnsi" w:eastAsia="Calibri" w:hAnsiTheme="minorHAnsi" w:cs="Calibri"/>
          <w:spacing w:val="1"/>
        </w:rPr>
        <w:t>o</w:t>
      </w:r>
      <w:r w:rsidRPr="00A240CB">
        <w:rPr>
          <w:rFonts w:asciiTheme="minorHAnsi" w:eastAsia="Calibri" w:hAnsiTheme="minorHAnsi" w:cs="Calibri"/>
        </w:rPr>
        <w:t>ral</w:t>
      </w:r>
      <w:r w:rsidRPr="00A240CB">
        <w:rPr>
          <w:rFonts w:asciiTheme="minorHAnsi" w:eastAsia="Calibri" w:hAnsiTheme="minorHAnsi" w:cs="Calibri"/>
          <w:spacing w:val="-2"/>
        </w:rPr>
        <w:t xml:space="preserve"> </w:t>
      </w:r>
      <w:r w:rsidRPr="00A240CB">
        <w:rPr>
          <w:rFonts w:asciiTheme="minorHAnsi" w:eastAsia="Calibri" w:hAnsiTheme="minorHAnsi" w:cs="Calibri"/>
        </w:rPr>
        <w:t>com</w:t>
      </w:r>
      <w:r w:rsidRPr="00A240CB">
        <w:rPr>
          <w:rFonts w:asciiTheme="minorHAnsi" w:eastAsia="Calibri" w:hAnsiTheme="minorHAnsi" w:cs="Calibri"/>
          <w:spacing w:val="-1"/>
        </w:rPr>
        <w:t>m</w:t>
      </w:r>
      <w:r w:rsidRPr="00A240CB">
        <w:rPr>
          <w:rFonts w:asciiTheme="minorHAnsi" w:eastAsia="Calibri" w:hAnsiTheme="minorHAnsi" w:cs="Calibri"/>
          <w:spacing w:val="1"/>
        </w:rPr>
        <w:t>un</w:t>
      </w:r>
      <w:r w:rsidRPr="00A240CB">
        <w:rPr>
          <w:rFonts w:asciiTheme="minorHAnsi" w:eastAsia="Calibri" w:hAnsiTheme="minorHAnsi" w:cs="Calibri"/>
        </w:rPr>
        <w:t>icati</w:t>
      </w:r>
      <w:r w:rsidRPr="00A240CB">
        <w:rPr>
          <w:rFonts w:asciiTheme="minorHAnsi" w:eastAsia="Calibri" w:hAnsiTheme="minorHAnsi" w:cs="Calibri"/>
          <w:spacing w:val="1"/>
        </w:rPr>
        <w:t>o</w:t>
      </w:r>
      <w:r w:rsidRPr="00A240CB">
        <w:rPr>
          <w:rFonts w:asciiTheme="minorHAnsi" w:eastAsia="Calibri" w:hAnsiTheme="minorHAnsi" w:cs="Calibri"/>
        </w:rPr>
        <w:t>n</w:t>
      </w:r>
      <w:r w:rsidRPr="00A240CB">
        <w:rPr>
          <w:rFonts w:asciiTheme="minorHAnsi" w:eastAsia="Calibri" w:hAnsiTheme="minorHAnsi" w:cs="Calibri"/>
          <w:spacing w:val="-11"/>
        </w:rPr>
        <w:t xml:space="preserve"> </w:t>
      </w:r>
      <w:r w:rsidRPr="00A240CB">
        <w:rPr>
          <w:rFonts w:asciiTheme="minorHAnsi" w:eastAsia="Calibri" w:hAnsiTheme="minorHAnsi" w:cs="Calibri"/>
          <w:spacing w:val="1"/>
        </w:rPr>
        <w:t>s</w:t>
      </w:r>
      <w:r w:rsidRPr="00A240CB">
        <w:rPr>
          <w:rFonts w:asciiTheme="minorHAnsi" w:eastAsia="Calibri" w:hAnsiTheme="minorHAnsi" w:cs="Calibri"/>
        </w:rPr>
        <w:t>kills</w:t>
      </w:r>
    </w:p>
    <w:p w:rsidR="00A240CB" w:rsidRDefault="00A240CB" w:rsidP="001D0233">
      <w:pPr>
        <w:spacing w:before="10"/>
        <w:ind w:left="500"/>
        <w:rPr>
          <w:rFonts w:ascii="Calibri" w:eastAsia="Calibri" w:hAnsi="Calibri" w:cs="Calibri"/>
          <w:spacing w:val="2"/>
        </w:rPr>
      </w:pPr>
    </w:p>
    <w:p w:rsidR="001D0233" w:rsidRDefault="001D0233" w:rsidP="001D0233">
      <w:pPr>
        <w:spacing w:before="12" w:line="240" w:lineRule="exact"/>
        <w:rPr>
          <w:sz w:val="24"/>
          <w:szCs w:val="24"/>
        </w:rPr>
      </w:pPr>
      <w:bookmarkStart w:id="0" w:name="_GoBack"/>
      <w:bookmarkEnd w:id="0"/>
    </w:p>
    <w:tbl>
      <w:tblPr>
        <w:tblW w:w="0" w:type="auto"/>
        <w:tblInd w:w="100" w:type="dxa"/>
        <w:tblLayout w:type="fixed"/>
        <w:tblCellMar>
          <w:left w:w="0" w:type="dxa"/>
          <w:right w:w="0" w:type="dxa"/>
        </w:tblCellMar>
        <w:tblLook w:val="01E0" w:firstRow="1" w:lastRow="1" w:firstColumn="1" w:lastColumn="1" w:noHBand="0" w:noVBand="0"/>
      </w:tblPr>
      <w:tblGrid>
        <w:gridCol w:w="2655"/>
        <w:gridCol w:w="3095"/>
      </w:tblGrid>
      <w:tr w:rsidR="00747D31" w:rsidTr="00747D31">
        <w:trPr>
          <w:trHeight w:hRule="exact" w:val="891"/>
        </w:trPr>
        <w:tc>
          <w:tcPr>
            <w:tcW w:w="2655" w:type="dxa"/>
            <w:tcBorders>
              <w:top w:val="single" w:sz="5" w:space="0" w:color="000000"/>
              <w:left w:val="nil"/>
              <w:bottom w:val="nil"/>
              <w:right w:val="nil"/>
            </w:tcBorders>
          </w:tcPr>
          <w:p w:rsidR="00747D31" w:rsidRDefault="00747D31" w:rsidP="00FE2C15">
            <w:pPr>
              <w:spacing w:before="8" w:line="140" w:lineRule="exact"/>
              <w:rPr>
                <w:sz w:val="15"/>
                <w:szCs w:val="15"/>
              </w:rPr>
            </w:pPr>
          </w:p>
          <w:p w:rsidR="00747D31" w:rsidRDefault="00747D31" w:rsidP="00FE2C15">
            <w:pPr>
              <w:spacing w:line="200" w:lineRule="exact"/>
            </w:pPr>
          </w:p>
          <w:p w:rsidR="00747D31" w:rsidRDefault="00747D31" w:rsidP="00FE2C15">
            <w:pPr>
              <w:ind w:left="40"/>
              <w:rPr>
                <w:rFonts w:ascii="Calibri" w:eastAsia="Calibri" w:hAnsi="Calibri" w:cs="Calibri"/>
                <w:sz w:val="22"/>
                <w:szCs w:val="22"/>
              </w:rPr>
            </w:pPr>
            <w:r>
              <w:rPr>
                <w:rFonts w:ascii="Calibri" w:eastAsia="Calibri" w:hAnsi="Calibri" w:cs="Calibri"/>
                <w:b/>
                <w:i/>
                <w:sz w:val="22"/>
                <w:szCs w:val="22"/>
              </w:rPr>
              <w:t>CH</w:t>
            </w:r>
            <w:r>
              <w:rPr>
                <w:rFonts w:ascii="Calibri" w:eastAsia="Calibri" w:hAnsi="Calibri" w:cs="Calibri"/>
                <w:b/>
                <w:i/>
                <w:spacing w:val="1"/>
                <w:sz w:val="22"/>
                <w:szCs w:val="22"/>
              </w:rPr>
              <w:t>A</w:t>
            </w:r>
            <w:r>
              <w:rPr>
                <w:rFonts w:ascii="Calibri" w:eastAsia="Calibri" w:hAnsi="Calibri" w:cs="Calibri"/>
                <w:b/>
                <w:i/>
                <w:spacing w:val="-2"/>
                <w:sz w:val="22"/>
                <w:szCs w:val="22"/>
              </w:rPr>
              <w:t>R</w:t>
            </w:r>
            <w:r>
              <w:rPr>
                <w:rFonts w:ascii="Calibri" w:eastAsia="Calibri" w:hAnsi="Calibri" w:cs="Calibri"/>
                <w:b/>
                <w:i/>
                <w:sz w:val="22"/>
                <w:szCs w:val="22"/>
              </w:rPr>
              <w:t>A</w:t>
            </w:r>
            <w:r>
              <w:rPr>
                <w:rFonts w:ascii="Calibri" w:eastAsia="Calibri" w:hAnsi="Calibri" w:cs="Calibri"/>
                <w:b/>
                <w:i/>
                <w:spacing w:val="-1"/>
                <w:sz w:val="22"/>
                <w:szCs w:val="22"/>
              </w:rPr>
              <w:t>C</w:t>
            </w:r>
            <w:r>
              <w:rPr>
                <w:rFonts w:ascii="Calibri" w:eastAsia="Calibri" w:hAnsi="Calibri" w:cs="Calibri"/>
                <w:b/>
                <w:i/>
                <w:spacing w:val="1"/>
                <w:sz w:val="22"/>
                <w:szCs w:val="22"/>
              </w:rPr>
              <w:t>T</w:t>
            </w:r>
            <w:r>
              <w:rPr>
                <w:rFonts w:ascii="Calibri" w:eastAsia="Calibri" w:hAnsi="Calibri" w:cs="Calibri"/>
                <w:b/>
                <w:i/>
                <w:spacing w:val="-2"/>
                <w:sz w:val="22"/>
                <w:szCs w:val="22"/>
              </w:rPr>
              <w:t>E</w:t>
            </w:r>
            <w:r>
              <w:rPr>
                <w:rFonts w:ascii="Calibri" w:eastAsia="Calibri" w:hAnsi="Calibri" w:cs="Calibri"/>
                <w:b/>
                <w:i/>
                <w:sz w:val="22"/>
                <w:szCs w:val="22"/>
              </w:rPr>
              <w:t>R</w:t>
            </w:r>
            <w:r>
              <w:rPr>
                <w:rFonts w:ascii="Calibri" w:eastAsia="Calibri" w:hAnsi="Calibri" w:cs="Calibri"/>
                <w:b/>
                <w:i/>
                <w:spacing w:val="1"/>
                <w:sz w:val="22"/>
                <w:szCs w:val="22"/>
              </w:rPr>
              <w:t xml:space="preserve"> </w:t>
            </w:r>
            <w:r>
              <w:rPr>
                <w:rFonts w:ascii="Calibri" w:eastAsia="Calibri" w:hAnsi="Calibri" w:cs="Calibri"/>
                <w:b/>
                <w:i/>
                <w:spacing w:val="-2"/>
                <w:sz w:val="22"/>
                <w:szCs w:val="22"/>
              </w:rPr>
              <w:t>R</w:t>
            </w:r>
            <w:r>
              <w:rPr>
                <w:rFonts w:ascii="Calibri" w:eastAsia="Calibri" w:hAnsi="Calibri" w:cs="Calibri"/>
                <w:b/>
                <w:i/>
                <w:sz w:val="22"/>
                <w:szCs w:val="22"/>
              </w:rPr>
              <w:t>EFER</w:t>
            </w:r>
            <w:r>
              <w:rPr>
                <w:rFonts w:ascii="Calibri" w:eastAsia="Calibri" w:hAnsi="Calibri" w:cs="Calibri"/>
                <w:b/>
                <w:i/>
                <w:spacing w:val="1"/>
                <w:sz w:val="22"/>
                <w:szCs w:val="22"/>
              </w:rPr>
              <w:t>E</w:t>
            </w:r>
            <w:r>
              <w:rPr>
                <w:rFonts w:ascii="Calibri" w:eastAsia="Calibri" w:hAnsi="Calibri" w:cs="Calibri"/>
                <w:b/>
                <w:i/>
                <w:spacing w:val="-3"/>
                <w:sz w:val="22"/>
                <w:szCs w:val="22"/>
              </w:rPr>
              <w:t>N</w:t>
            </w:r>
            <w:r>
              <w:rPr>
                <w:rFonts w:ascii="Calibri" w:eastAsia="Calibri" w:hAnsi="Calibri" w:cs="Calibri"/>
                <w:b/>
                <w:i/>
                <w:sz w:val="22"/>
                <w:szCs w:val="22"/>
              </w:rPr>
              <w:t>C</w:t>
            </w:r>
            <w:r>
              <w:rPr>
                <w:rFonts w:ascii="Calibri" w:eastAsia="Calibri" w:hAnsi="Calibri" w:cs="Calibri"/>
                <w:b/>
                <w:i/>
                <w:spacing w:val="1"/>
                <w:sz w:val="22"/>
                <w:szCs w:val="22"/>
              </w:rPr>
              <w:t>E</w:t>
            </w:r>
            <w:r>
              <w:rPr>
                <w:rFonts w:ascii="Calibri" w:eastAsia="Calibri" w:hAnsi="Calibri" w:cs="Calibri"/>
                <w:b/>
                <w:i/>
                <w:spacing w:val="2"/>
                <w:sz w:val="22"/>
                <w:szCs w:val="22"/>
              </w:rPr>
              <w:t>S</w:t>
            </w:r>
            <w:r>
              <w:rPr>
                <w:rFonts w:ascii="Calibri" w:eastAsia="Calibri" w:hAnsi="Calibri" w:cs="Calibri"/>
                <w:b/>
                <w:i/>
                <w:sz w:val="22"/>
                <w:szCs w:val="22"/>
              </w:rPr>
              <w:t>:</w:t>
            </w:r>
          </w:p>
          <w:p w:rsidR="00747D31" w:rsidRDefault="00747D31" w:rsidP="00FE2C15">
            <w:pPr>
              <w:spacing w:before="2"/>
              <w:ind w:left="40"/>
              <w:rPr>
                <w:rFonts w:ascii="Calibri" w:eastAsia="Calibri" w:hAnsi="Calibri" w:cs="Calibri"/>
              </w:rPr>
            </w:pPr>
            <w:proofErr w:type="spellStart"/>
            <w:r w:rsidRPr="00747D31">
              <w:rPr>
                <w:rFonts w:ascii="Calibri" w:eastAsia="Calibri" w:hAnsi="Calibri" w:cs="Calibri"/>
                <w:b/>
                <w:spacing w:val="-1"/>
              </w:rPr>
              <w:t>Julieta</w:t>
            </w:r>
            <w:proofErr w:type="spellEnd"/>
            <w:r w:rsidRPr="00747D31">
              <w:rPr>
                <w:rFonts w:ascii="Calibri" w:eastAsia="Calibri" w:hAnsi="Calibri" w:cs="Calibri"/>
                <w:b/>
                <w:spacing w:val="-1"/>
              </w:rPr>
              <w:t xml:space="preserve"> M. Umali, MSIT</w:t>
            </w:r>
          </w:p>
        </w:tc>
        <w:tc>
          <w:tcPr>
            <w:tcW w:w="3095" w:type="dxa"/>
            <w:tcBorders>
              <w:top w:val="single" w:sz="5" w:space="0" w:color="000000"/>
              <w:left w:val="nil"/>
              <w:bottom w:val="nil"/>
              <w:right w:val="nil"/>
            </w:tcBorders>
          </w:tcPr>
          <w:p w:rsidR="00747D31" w:rsidRDefault="00747D31" w:rsidP="00FE2C15">
            <w:pPr>
              <w:spacing w:line="200" w:lineRule="exact"/>
            </w:pPr>
          </w:p>
          <w:p w:rsidR="00747D31" w:rsidRDefault="00747D31" w:rsidP="00FE2C15">
            <w:pPr>
              <w:spacing w:line="200" w:lineRule="exact"/>
            </w:pPr>
          </w:p>
          <w:p w:rsidR="00747D31" w:rsidRDefault="00747D31" w:rsidP="00FE2C15">
            <w:pPr>
              <w:spacing w:before="9" w:line="220" w:lineRule="exact"/>
              <w:rPr>
                <w:sz w:val="22"/>
                <w:szCs w:val="22"/>
              </w:rPr>
            </w:pPr>
          </w:p>
          <w:p w:rsidR="00747D31" w:rsidRDefault="00747D31" w:rsidP="00FE2C15">
            <w:pPr>
              <w:ind w:left="265"/>
              <w:rPr>
                <w:rFonts w:ascii="Calibri" w:eastAsia="Calibri" w:hAnsi="Calibri" w:cs="Calibri"/>
              </w:rPr>
            </w:pPr>
            <w:proofErr w:type="spellStart"/>
            <w:r>
              <w:rPr>
                <w:b/>
              </w:rPr>
              <w:t>Anicia</w:t>
            </w:r>
            <w:proofErr w:type="spellEnd"/>
            <w:r>
              <w:rPr>
                <w:b/>
              </w:rPr>
              <w:t xml:space="preserve"> L. Ferrer, MSIT</w:t>
            </w:r>
          </w:p>
        </w:tc>
      </w:tr>
      <w:tr w:rsidR="00747D31" w:rsidTr="00747D31">
        <w:trPr>
          <w:trHeight w:hRule="exact" w:val="244"/>
        </w:trPr>
        <w:tc>
          <w:tcPr>
            <w:tcW w:w="2655" w:type="dxa"/>
            <w:tcBorders>
              <w:top w:val="nil"/>
              <w:left w:val="nil"/>
              <w:bottom w:val="nil"/>
              <w:right w:val="nil"/>
            </w:tcBorders>
          </w:tcPr>
          <w:p w:rsidR="00747D31" w:rsidRDefault="00747D31" w:rsidP="00FE2C15">
            <w:pPr>
              <w:spacing w:line="220" w:lineRule="exact"/>
              <w:ind w:left="40"/>
              <w:rPr>
                <w:rFonts w:ascii="Calibri" w:eastAsia="Calibri" w:hAnsi="Calibri" w:cs="Calibri"/>
              </w:rPr>
            </w:pPr>
            <w:r w:rsidRPr="00747D31">
              <w:rPr>
                <w:rFonts w:ascii="Calibri" w:eastAsia="Calibri" w:hAnsi="Calibri" w:cs="Calibri"/>
                <w:position w:val="1"/>
              </w:rPr>
              <w:t>Thesis Coordinator</w:t>
            </w:r>
          </w:p>
        </w:tc>
        <w:tc>
          <w:tcPr>
            <w:tcW w:w="3095" w:type="dxa"/>
            <w:tcBorders>
              <w:top w:val="nil"/>
              <w:left w:val="nil"/>
              <w:bottom w:val="nil"/>
              <w:right w:val="nil"/>
            </w:tcBorders>
          </w:tcPr>
          <w:p w:rsidR="00747D31" w:rsidRDefault="00747D31" w:rsidP="00FE2C15">
            <w:pPr>
              <w:spacing w:line="220" w:lineRule="exact"/>
              <w:ind w:left="265"/>
              <w:rPr>
                <w:rFonts w:ascii="Calibri" w:eastAsia="Calibri" w:hAnsi="Calibri" w:cs="Calibri"/>
              </w:rPr>
            </w:pPr>
            <w:r w:rsidRPr="00747D31">
              <w:rPr>
                <w:rFonts w:ascii="Calibri" w:eastAsia="Calibri" w:hAnsi="Calibri" w:cs="Calibri"/>
                <w:spacing w:val="-1"/>
                <w:position w:val="1"/>
              </w:rPr>
              <w:t>Chairperson</w:t>
            </w:r>
          </w:p>
        </w:tc>
      </w:tr>
      <w:tr w:rsidR="00747D31" w:rsidTr="00747D31">
        <w:trPr>
          <w:trHeight w:hRule="exact" w:val="776"/>
        </w:trPr>
        <w:tc>
          <w:tcPr>
            <w:tcW w:w="2655" w:type="dxa"/>
            <w:tcBorders>
              <w:top w:val="nil"/>
              <w:left w:val="nil"/>
              <w:bottom w:val="nil"/>
              <w:right w:val="nil"/>
            </w:tcBorders>
          </w:tcPr>
          <w:p w:rsidR="00747D31" w:rsidRDefault="00747D31" w:rsidP="00747D31">
            <w:pPr>
              <w:spacing w:line="220" w:lineRule="exact"/>
              <w:rPr>
                <w:rFonts w:ascii="Calibri" w:eastAsia="Calibri" w:hAnsi="Calibri" w:cs="Calibri"/>
                <w:position w:val="1"/>
              </w:rPr>
            </w:pPr>
            <w:r>
              <w:rPr>
                <w:rFonts w:ascii="Calibri" w:eastAsia="Calibri" w:hAnsi="Calibri" w:cs="Calibri"/>
                <w:position w:val="1"/>
              </w:rPr>
              <w:t xml:space="preserve"> </w:t>
            </w:r>
            <w:r w:rsidRPr="00747D31">
              <w:rPr>
                <w:rFonts w:ascii="Calibri" w:eastAsia="Calibri" w:hAnsi="Calibri" w:cs="Calibri"/>
                <w:position w:val="1"/>
              </w:rPr>
              <w:t>College of Computing Studies</w:t>
            </w:r>
          </w:p>
          <w:p w:rsidR="00747D31" w:rsidRDefault="00747D31" w:rsidP="00747D31">
            <w:pPr>
              <w:spacing w:line="220" w:lineRule="exact"/>
              <w:rPr>
                <w:rFonts w:ascii="Calibri" w:eastAsia="Calibri" w:hAnsi="Calibri" w:cs="Calibri"/>
                <w:position w:val="1"/>
              </w:rPr>
            </w:pPr>
            <w:r>
              <w:rPr>
                <w:rFonts w:ascii="Calibri" w:eastAsia="Calibri" w:hAnsi="Calibri" w:cs="Calibri"/>
                <w:position w:val="1"/>
              </w:rPr>
              <w:t>DHVTSU</w:t>
            </w:r>
          </w:p>
          <w:p w:rsidR="00747D31" w:rsidRDefault="00747D31" w:rsidP="00747D31">
            <w:pPr>
              <w:spacing w:line="220" w:lineRule="exact"/>
              <w:rPr>
                <w:rFonts w:ascii="Calibri" w:eastAsia="Calibri" w:hAnsi="Calibri" w:cs="Calibri"/>
              </w:rPr>
            </w:pPr>
            <w:r>
              <w:rPr>
                <w:rFonts w:ascii="Calibri" w:eastAsia="Calibri" w:hAnsi="Calibri" w:cs="Calibri"/>
                <w:position w:val="1"/>
              </w:rPr>
              <w:t>(</w:t>
            </w:r>
            <w:r>
              <w:rPr>
                <w:rFonts w:ascii="Calibri" w:eastAsia="Calibri" w:hAnsi="Calibri" w:cs="Calibri"/>
                <w:spacing w:val="-1"/>
                <w:position w:val="1"/>
              </w:rPr>
              <w:t>+</w:t>
            </w:r>
            <w:r>
              <w:rPr>
                <w:rFonts w:ascii="Calibri" w:eastAsia="Calibri" w:hAnsi="Calibri" w:cs="Calibri"/>
                <w:position w:val="1"/>
              </w:rPr>
              <w:t>6</w:t>
            </w:r>
            <w:r>
              <w:rPr>
                <w:rFonts w:ascii="Calibri" w:eastAsia="Calibri" w:hAnsi="Calibri" w:cs="Calibri"/>
                <w:spacing w:val="2"/>
                <w:position w:val="1"/>
              </w:rPr>
              <w:t>3</w:t>
            </w:r>
            <w:r>
              <w:rPr>
                <w:rFonts w:ascii="Calibri" w:eastAsia="Calibri" w:hAnsi="Calibri" w:cs="Calibri"/>
                <w:position w:val="1"/>
              </w:rPr>
              <w:t>)</w:t>
            </w:r>
            <w:r>
              <w:rPr>
                <w:rFonts w:ascii="Calibri" w:eastAsia="Calibri" w:hAnsi="Calibri" w:cs="Calibri"/>
                <w:spacing w:val="-4"/>
                <w:position w:val="1"/>
              </w:rPr>
              <w:t xml:space="preserve"> </w:t>
            </w:r>
            <w:r>
              <w:rPr>
                <w:rFonts w:ascii="Calibri" w:eastAsia="Calibri" w:hAnsi="Calibri" w:cs="Calibri"/>
                <w:position w:val="1"/>
              </w:rPr>
              <w:t>921</w:t>
            </w:r>
            <w:r>
              <w:rPr>
                <w:rFonts w:ascii="Calibri" w:eastAsia="Calibri" w:hAnsi="Calibri" w:cs="Calibri"/>
                <w:spacing w:val="-3"/>
                <w:position w:val="1"/>
              </w:rPr>
              <w:t xml:space="preserve"> </w:t>
            </w:r>
            <w:r>
              <w:rPr>
                <w:rFonts w:ascii="Calibri" w:eastAsia="Calibri" w:hAnsi="Calibri" w:cs="Calibri"/>
                <w:position w:val="1"/>
              </w:rPr>
              <w:t>535</w:t>
            </w:r>
            <w:r>
              <w:rPr>
                <w:rFonts w:ascii="Calibri" w:eastAsia="Calibri" w:hAnsi="Calibri" w:cs="Calibri"/>
                <w:spacing w:val="-3"/>
                <w:position w:val="1"/>
              </w:rPr>
              <w:t xml:space="preserve"> </w:t>
            </w:r>
            <w:r>
              <w:rPr>
                <w:rFonts w:ascii="Calibri" w:eastAsia="Calibri" w:hAnsi="Calibri" w:cs="Calibri"/>
                <w:position w:val="1"/>
              </w:rPr>
              <w:t>1794</w:t>
            </w:r>
          </w:p>
        </w:tc>
        <w:tc>
          <w:tcPr>
            <w:tcW w:w="3095" w:type="dxa"/>
            <w:tcBorders>
              <w:top w:val="nil"/>
              <w:left w:val="nil"/>
              <w:bottom w:val="nil"/>
              <w:right w:val="nil"/>
            </w:tcBorders>
            <w:shd w:val="clear" w:color="auto" w:fill="auto"/>
          </w:tcPr>
          <w:p w:rsidR="00747D31" w:rsidRDefault="00747D31" w:rsidP="00FE2C15">
            <w:pPr>
              <w:spacing w:line="220" w:lineRule="exact"/>
              <w:ind w:left="265"/>
              <w:rPr>
                <w:rFonts w:ascii="Calibri" w:eastAsia="Calibri" w:hAnsi="Calibri" w:cs="Calibri"/>
                <w:position w:val="1"/>
              </w:rPr>
            </w:pPr>
            <w:r w:rsidRPr="00747D31">
              <w:rPr>
                <w:rFonts w:ascii="Calibri" w:eastAsia="Calibri" w:hAnsi="Calibri" w:cs="Calibri"/>
                <w:position w:val="1"/>
              </w:rPr>
              <w:t>College of Computing</w:t>
            </w:r>
            <w:r>
              <w:rPr>
                <w:rFonts w:ascii="Calibri" w:eastAsia="Calibri" w:hAnsi="Calibri" w:cs="Calibri"/>
                <w:position w:val="1"/>
              </w:rPr>
              <w:t xml:space="preserve"> Studies</w:t>
            </w:r>
          </w:p>
          <w:p w:rsidR="00747D31" w:rsidRDefault="00747D31" w:rsidP="00FE2C15">
            <w:pPr>
              <w:spacing w:line="220" w:lineRule="exact"/>
              <w:ind w:left="265"/>
              <w:rPr>
                <w:rFonts w:ascii="Calibri" w:eastAsia="Calibri" w:hAnsi="Calibri" w:cs="Calibri"/>
                <w:position w:val="1"/>
              </w:rPr>
            </w:pPr>
            <w:r>
              <w:rPr>
                <w:rFonts w:ascii="Calibri" w:eastAsia="Calibri" w:hAnsi="Calibri" w:cs="Calibri"/>
                <w:position w:val="1"/>
              </w:rPr>
              <w:t>DHVTSU</w:t>
            </w:r>
          </w:p>
          <w:p w:rsidR="00747D31" w:rsidRDefault="00747D31" w:rsidP="00747D31">
            <w:pPr>
              <w:spacing w:line="220" w:lineRule="exact"/>
              <w:ind w:left="265"/>
              <w:rPr>
                <w:rFonts w:ascii="Calibri" w:eastAsia="Calibri" w:hAnsi="Calibri" w:cs="Calibri"/>
              </w:rPr>
            </w:pPr>
            <w:r>
              <w:rPr>
                <w:rFonts w:ascii="Calibri" w:eastAsia="Calibri" w:hAnsi="Calibri" w:cs="Calibri"/>
                <w:position w:val="1"/>
              </w:rPr>
              <w:t>(</w:t>
            </w:r>
            <w:r>
              <w:rPr>
                <w:rFonts w:ascii="Calibri" w:eastAsia="Calibri" w:hAnsi="Calibri" w:cs="Calibri"/>
                <w:spacing w:val="-1"/>
                <w:position w:val="1"/>
              </w:rPr>
              <w:t>+</w:t>
            </w:r>
            <w:r>
              <w:rPr>
                <w:rFonts w:ascii="Calibri" w:eastAsia="Calibri" w:hAnsi="Calibri" w:cs="Calibri"/>
                <w:position w:val="1"/>
              </w:rPr>
              <w:t>6</w:t>
            </w:r>
            <w:r>
              <w:rPr>
                <w:rFonts w:ascii="Calibri" w:eastAsia="Calibri" w:hAnsi="Calibri" w:cs="Calibri"/>
                <w:spacing w:val="2"/>
                <w:position w:val="1"/>
              </w:rPr>
              <w:t>3</w:t>
            </w:r>
            <w:r>
              <w:rPr>
                <w:rFonts w:ascii="Calibri" w:eastAsia="Calibri" w:hAnsi="Calibri" w:cs="Calibri"/>
                <w:position w:val="1"/>
              </w:rPr>
              <w:t>)</w:t>
            </w:r>
            <w:r>
              <w:rPr>
                <w:rFonts w:ascii="Calibri" w:eastAsia="Calibri" w:hAnsi="Calibri" w:cs="Calibri"/>
                <w:spacing w:val="-4"/>
                <w:position w:val="1"/>
              </w:rPr>
              <w:t xml:space="preserve"> </w:t>
            </w:r>
            <w:r>
              <w:rPr>
                <w:rFonts w:ascii="Calibri" w:eastAsia="Calibri" w:hAnsi="Calibri" w:cs="Calibri"/>
                <w:position w:val="1"/>
              </w:rPr>
              <w:t>916</w:t>
            </w:r>
            <w:r>
              <w:rPr>
                <w:rFonts w:ascii="Calibri" w:eastAsia="Calibri" w:hAnsi="Calibri" w:cs="Calibri"/>
                <w:spacing w:val="-3"/>
                <w:position w:val="1"/>
              </w:rPr>
              <w:t xml:space="preserve"> </w:t>
            </w:r>
            <w:r>
              <w:rPr>
                <w:rFonts w:ascii="Calibri" w:eastAsia="Calibri" w:hAnsi="Calibri" w:cs="Calibri"/>
                <w:position w:val="1"/>
              </w:rPr>
              <w:t>494</w:t>
            </w:r>
            <w:r>
              <w:rPr>
                <w:rFonts w:ascii="Calibri" w:eastAsia="Calibri" w:hAnsi="Calibri" w:cs="Calibri"/>
                <w:spacing w:val="-3"/>
                <w:position w:val="1"/>
              </w:rPr>
              <w:t xml:space="preserve"> </w:t>
            </w:r>
            <w:r>
              <w:rPr>
                <w:rFonts w:ascii="Calibri" w:eastAsia="Calibri" w:hAnsi="Calibri" w:cs="Calibri"/>
                <w:position w:val="1"/>
              </w:rPr>
              <w:t>8156</w:t>
            </w:r>
          </w:p>
        </w:tc>
      </w:tr>
      <w:tr w:rsidR="00747D31" w:rsidTr="00747D31">
        <w:trPr>
          <w:trHeight w:hRule="exact" w:val="564"/>
        </w:trPr>
        <w:tc>
          <w:tcPr>
            <w:tcW w:w="2655" w:type="dxa"/>
            <w:tcBorders>
              <w:top w:val="nil"/>
              <w:left w:val="nil"/>
              <w:bottom w:val="nil"/>
              <w:right w:val="nil"/>
            </w:tcBorders>
          </w:tcPr>
          <w:p w:rsidR="00747D31" w:rsidRDefault="00747D31" w:rsidP="00747D31">
            <w:pPr>
              <w:spacing w:line="220" w:lineRule="exact"/>
              <w:ind w:left="40"/>
              <w:rPr>
                <w:rFonts w:ascii="Calibri" w:eastAsia="Calibri" w:hAnsi="Calibri" w:cs="Calibri"/>
              </w:rPr>
            </w:pPr>
          </w:p>
        </w:tc>
        <w:tc>
          <w:tcPr>
            <w:tcW w:w="3095" w:type="dxa"/>
            <w:tcBorders>
              <w:top w:val="nil"/>
              <w:left w:val="nil"/>
              <w:bottom w:val="nil"/>
              <w:right w:val="nil"/>
            </w:tcBorders>
          </w:tcPr>
          <w:p w:rsidR="00747D31" w:rsidRDefault="00747D31" w:rsidP="00747D31">
            <w:pPr>
              <w:spacing w:line="220" w:lineRule="exact"/>
              <w:ind w:left="40"/>
              <w:rPr>
                <w:rFonts w:ascii="Calibri" w:eastAsia="Calibri" w:hAnsi="Calibri" w:cs="Calibri"/>
              </w:rPr>
            </w:pPr>
          </w:p>
        </w:tc>
      </w:tr>
    </w:tbl>
    <w:p w:rsidR="001D0233" w:rsidRPr="001D0233" w:rsidRDefault="001D0233" w:rsidP="001D0233">
      <w:pPr>
        <w:spacing w:before="10"/>
        <w:rPr>
          <w:rFonts w:ascii="Calibri" w:eastAsia="Calibri" w:hAnsi="Calibri" w:cs="Calibri"/>
          <w:spacing w:val="2"/>
        </w:rPr>
        <w:sectPr w:rsidR="001D0233" w:rsidRPr="001D0233">
          <w:headerReference w:type="default" r:id="rId11"/>
          <w:pgSz w:w="12240" w:h="15840"/>
          <w:pgMar w:top="340" w:right="1300" w:bottom="280" w:left="1300" w:header="45" w:footer="531" w:gutter="0"/>
          <w:cols w:space="720"/>
        </w:sectPr>
      </w:pPr>
    </w:p>
    <w:p w:rsidR="0020325D" w:rsidRPr="001D0233" w:rsidRDefault="0020325D" w:rsidP="001D0233"/>
    <w:sectPr w:rsidR="0020325D" w:rsidRPr="001D0233">
      <w:pgSz w:w="12240" w:h="15840"/>
      <w:pgMar w:top="340" w:right="1260" w:bottom="280" w:left="1300" w:header="45" w:footer="5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4A5" w:rsidRDefault="009914A5">
      <w:r>
        <w:separator/>
      </w:r>
    </w:p>
  </w:endnote>
  <w:endnote w:type="continuationSeparator" w:id="0">
    <w:p w:rsidR="009914A5" w:rsidRDefault="00991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4A5" w:rsidRDefault="009914A5">
      <w:r>
        <w:separator/>
      </w:r>
    </w:p>
  </w:footnote>
  <w:footnote w:type="continuationSeparator" w:id="0">
    <w:p w:rsidR="009914A5" w:rsidRDefault="00991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21" w:rsidRDefault="009914A5" w:rsidP="00DB4621">
    <w:pPr>
      <w:tabs>
        <w:tab w:val="left" w:pos="7320"/>
      </w:tabs>
      <w:spacing w:line="200" w:lineRule="exact"/>
    </w:pPr>
    <w:r>
      <w:pict>
        <v:shapetype id="_x0000_t202" coordsize="21600,21600" o:spt="202" path="m,l,21600r21600,l21600,xe">
          <v:stroke joinstyle="miter"/>
          <v:path gradientshapeok="t" o:connecttype="rect"/>
        </v:shapetype>
        <v:shape id="_x0000_s2049" type="#_x0000_t202" style="position:absolute;margin-left:332.9pt;margin-top:1.25pt;width:208.3pt;height:25.9pt;z-index:-251657728;mso-position-horizontal-relative:page;mso-position-vertical-relative:page" filled="f" stroked="f">
          <v:textbox style="mso-next-textbox:#_x0000_s2049" inset="0,0,0,0">
            <w:txbxContent>
              <w:p w:rsidR="00DB4621" w:rsidRPr="00DB4621" w:rsidRDefault="00DB4621" w:rsidP="00DB4621">
                <w:pPr>
                  <w:spacing w:line="300" w:lineRule="exact"/>
                  <w:ind w:left="-42" w:right="21"/>
                  <w:jc w:val="right"/>
                  <w:rPr>
                    <w:sz w:val="28"/>
                    <w:szCs w:val="28"/>
                  </w:rPr>
                </w:pPr>
                <w:r>
                  <w:rPr>
                    <w:spacing w:val="1"/>
                    <w:sz w:val="28"/>
                    <w:szCs w:val="28"/>
                  </w:rPr>
                  <w:t>Calugcugan</w:t>
                </w:r>
                <w:r w:rsidR="0020325D">
                  <w:rPr>
                    <w:sz w:val="28"/>
                    <w:szCs w:val="28"/>
                  </w:rPr>
                  <w:t>,</w:t>
                </w:r>
                <w:r w:rsidR="0020325D">
                  <w:rPr>
                    <w:spacing w:val="21"/>
                    <w:sz w:val="28"/>
                    <w:szCs w:val="28"/>
                  </w:rPr>
                  <w:t xml:space="preserve"> </w:t>
                </w:r>
                <w:r>
                  <w:rPr>
                    <w:sz w:val="28"/>
                    <w:szCs w:val="28"/>
                  </w:rPr>
                  <w:t>John</w:t>
                </w:r>
                <w:r w:rsidR="0020325D">
                  <w:rPr>
                    <w:spacing w:val="50"/>
                    <w:sz w:val="28"/>
                    <w:szCs w:val="28"/>
                  </w:rPr>
                  <w:t xml:space="preserve"> </w:t>
                </w:r>
                <w:r>
                  <w:rPr>
                    <w:sz w:val="28"/>
                    <w:szCs w:val="28"/>
                  </w:rPr>
                  <w:t>Philip</w:t>
                </w:r>
                <w:r w:rsidR="0020325D">
                  <w:rPr>
                    <w:spacing w:val="28"/>
                    <w:sz w:val="28"/>
                    <w:szCs w:val="28"/>
                  </w:rPr>
                  <w:t xml:space="preserve"> </w:t>
                </w:r>
                <w:r w:rsidR="0020325D">
                  <w:rPr>
                    <w:spacing w:val="1"/>
                    <w:w w:val="94"/>
                    <w:sz w:val="28"/>
                    <w:szCs w:val="28"/>
                  </w:rPr>
                  <w:t>A</w:t>
                </w:r>
                <w:r w:rsidR="0020325D">
                  <w:rPr>
                    <w:w w:val="85"/>
                    <w:sz w:val="28"/>
                    <w:szCs w:val="28"/>
                  </w:rPr>
                  <w:t>.</w:t>
                </w:r>
              </w:p>
            </w:txbxContent>
          </v:textbox>
          <w10:wrap anchorx="page" anchory="page"/>
        </v:shape>
      </w:pict>
    </w:r>
    <w:r>
      <w:pict>
        <v:group id="_x0000_s2050" style="position:absolute;margin-left:70.6pt;margin-top:27.6pt;width:470.95pt;height:0;z-index:-251658752;mso-position-horizontal-relative:page;mso-position-vertical-relative:page" coordorigin="1412,552" coordsize="9419,0">
          <v:shape id="_x0000_s2051" style="position:absolute;left:1412;top:552;width:9419;height:0" coordorigin="1412,552" coordsize="9419,0" path="m1412,552r9419,e" filled="f" strokeweight=".58pt">
            <v:path arrowok="t"/>
          </v:shape>
          <w10:wrap anchorx="page" anchory="page"/>
        </v:group>
      </w:pict>
    </w:r>
    <w:r w:rsidR="00DB462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61A"/>
    <w:multiLevelType w:val="hybridMultilevel"/>
    <w:tmpl w:val="0A663442"/>
    <w:lvl w:ilvl="0" w:tplc="A1B4E886">
      <w:start w:val="5"/>
      <w:numFmt w:val="bullet"/>
      <w:lvlText w:val="-"/>
      <w:lvlJc w:val="left"/>
      <w:pPr>
        <w:ind w:left="1220" w:hanging="360"/>
      </w:pPr>
      <w:rPr>
        <w:rFonts w:ascii="Calibri" w:eastAsia="Calibri" w:hAnsi="Calibri" w:cs="Calibri" w:hint="default"/>
        <w:b/>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nsid w:val="02B87E14"/>
    <w:multiLevelType w:val="hybridMultilevel"/>
    <w:tmpl w:val="289EC464"/>
    <w:lvl w:ilvl="0" w:tplc="F5CC2E4A">
      <w:start w:val="1"/>
      <w:numFmt w:val="bullet"/>
      <w:lvlText w:val="-"/>
      <w:lvlJc w:val="left"/>
      <w:pPr>
        <w:ind w:left="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
    <w:nsid w:val="18F4046B"/>
    <w:multiLevelType w:val="hybridMultilevel"/>
    <w:tmpl w:val="45986D0C"/>
    <w:lvl w:ilvl="0" w:tplc="20407944">
      <w:numFmt w:val="bullet"/>
      <w:lvlText w:val="•"/>
      <w:lvlJc w:val="left"/>
      <w:pPr>
        <w:ind w:left="844" w:hanging="360"/>
      </w:pPr>
      <w:rPr>
        <w:rFonts w:ascii="Times New Roman" w:eastAsia="Times New Roman" w:hAnsi="Times New Roman" w:cs="Times New Roman" w:hint="default"/>
        <w:w w:val="1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01E4E"/>
    <w:multiLevelType w:val="hybridMultilevel"/>
    <w:tmpl w:val="AEA446D0"/>
    <w:lvl w:ilvl="0" w:tplc="F5CC2E4A">
      <w:start w:val="1"/>
      <w:numFmt w:val="bullet"/>
      <w:lvlText w:val="-"/>
      <w:lvlJc w:val="left"/>
      <w:pPr>
        <w:ind w:left="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BC1614">
      <w:start w:val="1"/>
      <w:numFmt w:val="bullet"/>
      <w:lvlText w:val="o"/>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742848">
      <w:start w:val="1"/>
      <w:numFmt w:val="bullet"/>
      <w:lvlText w:val="▪"/>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D0E61E">
      <w:start w:val="1"/>
      <w:numFmt w:val="bullet"/>
      <w:lvlText w:val="•"/>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B43FBC">
      <w:start w:val="1"/>
      <w:numFmt w:val="bullet"/>
      <w:lvlText w:val="o"/>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884018">
      <w:start w:val="1"/>
      <w:numFmt w:val="bullet"/>
      <w:lvlText w:val="▪"/>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C8D926">
      <w:start w:val="1"/>
      <w:numFmt w:val="bullet"/>
      <w:lvlText w:val="•"/>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BADE54">
      <w:start w:val="1"/>
      <w:numFmt w:val="bullet"/>
      <w:lvlText w:val="o"/>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1C3DC8">
      <w:start w:val="1"/>
      <w:numFmt w:val="bullet"/>
      <w:lvlText w:val="▪"/>
      <w:lvlJc w:val="left"/>
      <w:pPr>
        <w:ind w:left="6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2BE4107E"/>
    <w:multiLevelType w:val="hybridMultilevel"/>
    <w:tmpl w:val="BE0A0332"/>
    <w:lvl w:ilvl="0" w:tplc="20407944">
      <w:numFmt w:val="bullet"/>
      <w:lvlText w:val="•"/>
      <w:lvlJc w:val="left"/>
      <w:pPr>
        <w:ind w:left="844" w:hanging="360"/>
      </w:pPr>
      <w:rPr>
        <w:rFonts w:ascii="Times New Roman" w:eastAsia="Times New Roman" w:hAnsi="Times New Roman" w:cs="Times New Roman" w:hint="default"/>
        <w:w w:val="1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03267"/>
    <w:multiLevelType w:val="multilevel"/>
    <w:tmpl w:val="CD862C6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nsid w:val="2EEC4703"/>
    <w:multiLevelType w:val="hybridMultilevel"/>
    <w:tmpl w:val="0C78CDD4"/>
    <w:lvl w:ilvl="0" w:tplc="F5CC2E4A">
      <w:start w:val="1"/>
      <w:numFmt w:val="bullet"/>
      <w:lvlText w:val="-"/>
      <w:lvlJc w:val="left"/>
      <w:pPr>
        <w:ind w:left="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F034A"/>
    <w:multiLevelType w:val="hybridMultilevel"/>
    <w:tmpl w:val="1F9E38A0"/>
    <w:lvl w:ilvl="0" w:tplc="A7829CC0">
      <w:start w:val="5"/>
      <w:numFmt w:val="bullet"/>
      <w:lvlText w:val="-"/>
      <w:lvlJc w:val="left"/>
      <w:pPr>
        <w:ind w:left="1220" w:hanging="360"/>
      </w:pPr>
      <w:rPr>
        <w:rFonts w:ascii="Calibri" w:eastAsia="Calibri" w:hAnsi="Calibri" w:cs="Calibri" w:hint="default"/>
        <w:b/>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nsid w:val="43473725"/>
    <w:multiLevelType w:val="hybridMultilevel"/>
    <w:tmpl w:val="A9D854C6"/>
    <w:lvl w:ilvl="0" w:tplc="20407944">
      <w:numFmt w:val="bullet"/>
      <w:lvlText w:val="•"/>
      <w:lvlJc w:val="left"/>
      <w:pPr>
        <w:ind w:left="1688" w:hanging="360"/>
      </w:pPr>
      <w:rPr>
        <w:rFonts w:ascii="Times New Roman" w:eastAsia="Times New Roman" w:hAnsi="Times New Roman" w:cs="Times New Roman" w:hint="default"/>
        <w:w w:val="130"/>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9">
    <w:nsid w:val="46D81F5F"/>
    <w:multiLevelType w:val="hybridMultilevel"/>
    <w:tmpl w:val="5B9020EA"/>
    <w:lvl w:ilvl="0" w:tplc="20407944">
      <w:numFmt w:val="bullet"/>
      <w:lvlText w:val="•"/>
      <w:lvlJc w:val="left"/>
      <w:pPr>
        <w:ind w:left="844" w:hanging="360"/>
      </w:pPr>
      <w:rPr>
        <w:rFonts w:ascii="Times New Roman" w:eastAsia="Times New Roman" w:hAnsi="Times New Roman" w:cs="Times New Roman" w:hint="default"/>
        <w:w w:val="1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43C86"/>
    <w:multiLevelType w:val="hybridMultilevel"/>
    <w:tmpl w:val="2A08F632"/>
    <w:lvl w:ilvl="0" w:tplc="20407944">
      <w:numFmt w:val="bullet"/>
      <w:lvlText w:val="•"/>
      <w:lvlJc w:val="left"/>
      <w:pPr>
        <w:ind w:left="1384" w:hanging="360"/>
      </w:pPr>
      <w:rPr>
        <w:rFonts w:ascii="Times New Roman" w:eastAsia="Times New Roman" w:hAnsi="Times New Roman" w:cs="Times New Roman" w:hint="default"/>
        <w:w w:val="13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0F87230"/>
    <w:multiLevelType w:val="hybridMultilevel"/>
    <w:tmpl w:val="D058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B3CFE"/>
    <w:multiLevelType w:val="hybridMultilevel"/>
    <w:tmpl w:val="29ECB60A"/>
    <w:lvl w:ilvl="0" w:tplc="20407944">
      <w:numFmt w:val="bullet"/>
      <w:lvlText w:val="•"/>
      <w:lvlJc w:val="left"/>
      <w:pPr>
        <w:ind w:left="844" w:hanging="360"/>
      </w:pPr>
      <w:rPr>
        <w:rFonts w:ascii="Times New Roman" w:eastAsia="Times New Roman" w:hAnsi="Times New Roman" w:cs="Times New Roman" w:hint="default"/>
        <w:w w:val="1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240FA0"/>
    <w:multiLevelType w:val="hybridMultilevel"/>
    <w:tmpl w:val="91060E28"/>
    <w:lvl w:ilvl="0" w:tplc="20407944">
      <w:numFmt w:val="bullet"/>
      <w:lvlText w:val="•"/>
      <w:lvlJc w:val="left"/>
      <w:pPr>
        <w:ind w:left="844" w:hanging="360"/>
      </w:pPr>
      <w:rPr>
        <w:rFonts w:ascii="Times New Roman" w:eastAsia="Times New Roman" w:hAnsi="Times New Roman" w:cs="Times New Roman" w:hint="default"/>
        <w:w w:val="130"/>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num w:numId="1">
    <w:abstractNumId w:val="5"/>
  </w:num>
  <w:num w:numId="2">
    <w:abstractNumId w:val="0"/>
  </w:num>
  <w:num w:numId="3">
    <w:abstractNumId w:val="7"/>
  </w:num>
  <w:num w:numId="4">
    <w:abstractNumId w:val="11"/>
  </w:num>
  <w:num w:numId="5">
    <w:abstractNumId w:val="13"/>
  </w:num>
  <w:num w:numId="6">
    <w:abstractNumId w:val="3"/>
  </w:num>
  <w:num w:numId="7">
    <w:abstractNumId w:val="9"/>
  </w:num>
  <w:num w:numId="8">
    <w:abstractNumId w:val="1"/>
  </w:num>
  <w:num w:numId="9">
    <w:abstractNumId w:val="6"/>
  </w:num>
  <w:num w:numId="10">
    <w:abstractNumId w:val="8"/>
  </w:num>
  <w:num w:numId="11">
    <w:abstractNumId w:val="4"/>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048"/>
    <w:rsid w:val="001D0233"/>
    <w:rsid w:val="001E768C"/>
    <w:rsid w:val="0020325D"/>
    <w:rsid w:val="00232CC6"/>
    <w:rsid w:val="002B52D1"/>
    <w:rsid w:val="003E0565"/>
    <w:rsid w:val="00454D2C"/>
    <w:rsid w:val="005060A2"/>
    <w:rsid w:val="005D62E3"/>
    <w:rsid w:val="007220E2"/>
    <w:rsid w:val="00747D31"/>
    <w:rsid w:val="007C0502"/>
    <w:rsid w:val="007D03DC"/>
    <w:rsid w:val="00945B7F"/>
    <w:rsid w:val="00947472"/>
    <w:rsid w:val="009914A5"/>
    <w:rsid w:val="00A240CB"/>
    <w:rsid w:val="00A64048"/>
    <w:rsid w:val="00C602A0"/>
    <w:rsid w:val="00DB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4F31722-12E4-4E57-9043-72221E72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B4621"/>
    <w:pPr>
      <w:tabs>
        <w:tab w:val="center" w:pos="4680"/>
        <w:tab w:val="right" w:pos="9360"/>
      </w:tabs>
    </w:pPr>
  </w:style>
  <w:style w:type="character" w:customStyle="1" w:styleId="HeaderChar">
    <w:name w:val="Header Char"/>
    <w:basedOn w:val="DefaultParagraphFont"/>
    <w:link w:val="Header"/>
    <w:uiPriority w:val="99"/>
    <w:rsid w:val="00DB4621"/>
  </w:style>
  <w:style w:type="paragraph" w:styleId="Footer">
    <w:name w:val="footer"/>
    <w:basedOn w:val="Normal"/>
    <w:link w:val="FooterChar"/>
    <w:uiPriority w:val="99"/>
    <w:unhideWhenUsed/>
    <w:rsid w:val="00DB4621"/>
    <w:pPr>
      <w:tabs>
        <w:tab w:val="center" w:pos="4680"/>
        <w:tab w:val="right" w:pos="9360"/>
      </w:tabs>
    </w:pPr>
  </w:style>
  <w:style w:type="character" w:customStyle="1" w:styleId="FooterChar">
    <w:name w:val="Footer Char"/>
    <w:basedOn w:val="DefaultParagraphFont"/>
    <w:link w:val="Footer"/>
    <w:uiPriority w:val="99"/>
    <w:rsid w:val="00DB4621"/>
  </w:style>
  <w:style w:type="paragraph" w:styleId="ListParagraph">
    <w:name w:val="List Paragraph"/>
    <w:basedOn w:val="Normal"/>
    <w:uiPriority w:val="34"/>
    <w:qFormat/>
    <w:rsid w:val="00DB4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5025">
      <w:bodyDiv w:val="1"/>
      <w:marLeft w:val="0"/>
      <w:marRight w:val="0"/>
      <w:marTop w:val="0"/>
      <w:marBottom w:val="0"/>
      <w:divBdr>
        <w:top w:val="none" w:sz="0" w:space="0" w:color="auto"/>
        <w:left w:val="none" w:sz="0" w:space="0" w:color="auto"/>
        <w:bottom w:val="none" w:sz="0" w:space="0" w:color="auto"/>
        <w:right w:val="none" w:sz="0" w:space="0" w:color="auto"/>
      </w:divBdr>
    </w:div>
    <w:div w:id="55936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Philip Calugcugan</dc:creator>
  <cp:lastModifiedBy>John Philip Calugcugan</cp:lastModifiedBy>
  <cp:revision>3</cp:revision>
  <dcterms:created xsi:type="dcterms:W3CDTF">2019-01-09T08:23:00Z</dcterms:created>
  <dcterms:modified xsi:type="dcterms:W3CDTF">2019-01-10T08:41:00Z</dcterms:modified>
</cp:coreProperties>
</file>