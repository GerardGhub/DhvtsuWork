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CE31" w14:textId="77777777" w:rsidR="001D1053" w:rsidRPr="00557CC2" w:rsidRDefault="00C761A7" w:rsidP="00323F8C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D70212A" wp14:editId="41B51762">
            <wp:simplePos x="0" y="0"/>
            <wp:positionH relativeFrom="column">
              <wp:posOffset>4524375</wp:posOffset>
            </wp:positionH>
            <wp:positionV relativeFrom="paragraph">
              <wp:posOffset>-87630</wp:posOffset>
            </wp:positionV>
            <wp:extent cx="1516850" cy="1371600"/>
            <wp:effectExtent l="190500" t="190500" r="198120" b="1905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8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0BC" w:rsidRPr="00557CC2">
        <w:rPr>
          <w:rFonts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B4EDD3F" wp14:editId="7B8AA122">
            <wp:simplePos x="0" y="0"/>
            <wp:positionH relativeFrom="column">
              <wp:posOffset>4686300</wp:posOffset>
            </wp:positionH>
            <wp:positionV relativeFrom="paragraph">
              <wp:posOffset>-85725</wp:posOffset>
            </wp:positionV>
            <wp:extent cx="1244600" cy="1352550"/>
            <wp:effectExtent l="0" t="0" r="0" b="0"/>
            <wp:wrapNone/>
            <wp:docPr id="1" name="Picture 0" descr="sdhf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hfdj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5F1">
        <w:rPr>
          <w:rFonts w:cs="Times New Roman"/>
          <w:b/>
          <w:sz w:val="24"/>
          <w:szCs w:val="24"/>
        </w:rPr>
        <w:softHyphen/>
      </w:r>
      <w:r w:rsidR="00967314" w:rsidRPr="00557CC2">
        <w:rPr>
          <w:rFonts w:cs="Times New Roman"/>
          <w:b/>
          <w:sz w:val="24"/>
          <w:szCs w:val="24"/>
        </w:rPr>
        <w:t>GERARD</w:t>
      </w:r>
      <w:r w:rsidR="00982255" w:rsidRPr="00557CC2">
        <w:rPr>
          <w:rFonts w:cs="Times New Roman"/>
          <w:b/>
          <w:sz w:val="24"/>
          <w:szCs w:val="24"/>
        </w:rPr>
        <w:t xml:space="preserve"> </w:t>
      </w:r>
      <w:r w:rsidR="00C148F6" w:rsidRPr="00557CC2">
        <w:rPr>
          <w:rFonts w:cs="Times New Roman"/>
          <w:b/>
          <w:sz w:val="24"/>
          <w:szCs w:val="24"/>
        </w:rPr>
        <w:t xml:space="preserve">R. </w:t>
      </w:r>
      <w:r w:rsidR="00982255" w:rsidRPr="00557CC2">
        <w:rPr>
          <w:rFonts w:cs="Times New Roman"/>
          <w:b/>
          <w:sz w:val="24"/>
          <w:szCs w:val="24"/>
        </w:rPr>
        <w:t>SINGIAN</w:t>
      </w:r>
      <w:r w:rsidR="006A58B1" w:rsidRPr="00557CC2">
        <w:rPr>
          <w:rFonts w:cs="Times New Roman"/>
          <w:b/>
          <w:sz w:val="24"/>
          <w:szCs w:val="24"/>
        </w:rPr>
        <w:t xml:space="preserve">                                            </w:t>
      </w:r>
    </w:p>
    <w:p w14:paraId="670B15A6" w14:textId="77777777" w:rsidR="00982255" w:rsidRPr="00557CC2" w:rsidRDefault="00982255" w:rsidP="00323F8C">
      <w:pPr>
        <w:jc w:val="both"/>
        <w:rPr>
          <w:rFonts w:cs="Times New Roman"/>
          <w:b/>
          <w:sz w:val="24"/>
          <w:szCs w:val="24"/>
        </w:rPr>
      </w:pPr>
      <w:r w:rsidRPr="00557CC2">
        <w:rPr>
          <w:rFonts w:cs="Times New Roman"/>
          <w:b/>
          <w:sz w:val="24"/>
          <w:szCs w:val="24"/>
        </w:rPr>
        <w:t>#241 Nueva Victoria Mexico, Pampanga</w:t>
      </w:r>
      <w:r w:rsidR="005E1C14" w:rsidRPr="00557CC2">
        <w:rPr>
          <w:rFonts w:cs="Times New Roman"/>
          <w:b/>
          <w:sz w:val="24"/>
          <w:szCs w:val="24"/>
        </w:rPr>
        <w:t xml:space="preserve">                                 </w:t>
      </w:r>
      <w:r w:rsidR="00323F8C" w:rsidRPr="00557CC2">
        <w:rPr>
          <w:rFonts w:cs="Times New Roman"/>
          <w:b/>
          <w:sz w:val="24"/>
          <w:szCs w:val="24"/>
        </w:rPr>
        <w:t xml:space="preserve"> </w:t>
      </w:r>
    </w:p>
    <w:p w14:paraId="2F4A7811" w14:textId="77777777" w:rsidR="00982255" w:rsidRPr="00557CC2" w:rsidRDefault="00136978" w:rsidP="00323F8C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+639650695254</w:t>
      </w:r>
      <w:r w:rsidR="005E1C14" w:rsidRPr="00557CC2">
        <w:rPr>
          <w:rFonts w:cs="Times New Roman"/>
          <w:b/>
          <w:sz w:val="24"/>
          <w:szCs w:val="24"/>
        </w:rPr>
        <w:t xml:space="preserve">                                                                        </w:t>
      </w:r>
    </w:p>
    <w:p w14:paraId="56ECFA31" w14:textId="77777777" w:rsidR="00F57394" w:rsidRDefault="00064867" w:rsidP="00323F8C">
      <w:pPr>
        <w:jc w:val="both"/>
        <w:rPr>
          <w:rStyle w:val="Hyperlink"/>
          <w:rFonts w:cs="Times New Roman"/>
          <w:b/>
          <w:color w:val="auto"/>
          <w:sz w:val="24"/>
          <w:szCs w:val="24"/>
        </w:rPr>
      </w:pPr>
      <w:hyperlink r:id="rId7" w:history="1">
        <w:r w:rsidR="009B40BC" w:rsidRPr="00A66C3A">
          <w:rPr>
            <w:rStyle w:val="Hyperlink"/>
            <w:rFonts w:cs="Times New Roman"/>
            <w:b/>
            <w:color w:val="auto"/>
            <w:sz w:val="24"/>
            <w:szCs w:val="24"/>
          </w:rPr>
          <w:t>singian28@gmail.com</w:t>
        </w:r>
      </w:hyperlink>
    </w:p>
    <w:p w14:paraId="5C4717B8" w14:textId="77777777" w:rsidR="00EB5302" w:rsidRPr="009F7CF6" w:rsidRDefault="00EB5302" w:rsidP="00323F8C">
      <w:pPr>
        <w:jc w:val="both"/>
        <w:rPr>
          <w:rStyle w:val="Hyperlink"/>
          <w:rFonts w:cs="Times New Roman"/>
          <w:b/>
          <w:color w:val="auto"/>
          <w:sz w:val="24"/>
          <w:szCs w:val="24"/>
        </w:rPr>
      </w:pPr>
      <w:r w:rsidRPr="009F7CF6">
        <w:rPr>
          <w:rStyle w:val="Hyperlink"/>
          <w:rFonts w:cs="Times New Roman"/>
          <w:b/>
          <w:color w:val="auto"/>
          <w:sz w:val="24"/>
          <w:szCs w:val="24"/>
        </w:rPr>
        <w:t xml:space="preserve">My </w:t>
      </w:r>
      <w:r w:rsidR="009F7CF6" w:rsidRPr="009F7CF6">
        <w:rPr>
          <w:rStyle w:val="Hyperlink"/>
          <w:rFonts w:cs="Times New Roman"/>
          <w:b/>
          <w:color w:val="auto"/>
          <w:sz w:val="24"/>
          <w:szCs w:val="24"/>
        </w:rPr>
        <w:t>Portfolio</w:t>
      </w:r>
    </w:p>
    <w:p w14:paraId="2E65D998" w14:textId="77777777" w:rsidR="00EB5302" w:rsidRPr="00A66C3A" w:rsidRDefault="00064867" w:rsidP="00323F8C">
      <w:pPr>
        <w:jc w:val="both"/>
        <w:rPr>
          <w:rFonts w:cs="Times New Roman"/>
          <w:b/>
          <w:sz w:val="24"/>
          <w:szCs w:val="24"/>
        </w:rPr>
      </w:pPr>
      <w:hyperlink r:id="rId8" w:history="1">
        <w:r w:rsidR="00EB5302">
          <w:rPr>
            <w:rStyle w:val="Hyperlink"/>
          </w:rPr>
          <w:t>https://iamgerardsingian.000webhostapp.com</w:t>
        </w:r>
      </w:hyperlink>
    </w:p>
    <w:p w14:paraId="14595757" w14:textId="77777777" w:rsidR="001B55D8" w:rsidRPr="001B55D8" w:rsidRDefault="00DC63FA" w:rsidP="00323F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54A119" wp14:editId="19B4E66B">
                <wp:simplePos x="0" y="0"/>
                <wp:positionH relativeFrom="column">
                  <wp:posOffset>8890</wp:posOffset>
                </wp:positionH>
                <wp:positionV relativeFrom="paragraph">
                  <wp:posOffset>168910</wp:posOffset>
                </wp:positionV>
                <wp:extent cx="5969000" cy="8255"/>
                <wp:effectExtent l="18415" t="18415" r="22860" b="2095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0" cy="82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11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7pt;margin-top:13.3pt;width:470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R9IgIAAD8EAAAOAAAAZHJzL2Uyb0RvYy54bWysU8GO2yAQvVfqPyDuie3Uzi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" strokeweight="2.25pt"/>
            </w:pict>
          </mc:Fallback>
        </mc:AlternateContent>
      </w:r>
    </w:p>
    <w:p w14:paraId="42786425" w14:textId="77777777" w:rsidR="00F57394" w:rsidRPr="001B55D8" w:rsidRDefault="00F57394" w:rsidP="00323F8C">
      <w:pPr>
        <w:rPr>
          <w:rFonts w:ascii="Times New Roman" w:hAnsi="Times New Roman" w:cs="Times New Roman"/>
          <w:b/>
        </w:rPr>
      </w:pPr>
    </w:p>
    <w:p w14:paraId="1FA6BA7B" w14:textId="77777777" w:rsidR="003559D3" w:rsidRDefault="00FD28B7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t>OBJECTIV</w:t>
      </w:r>
      <w:r w:rsidR="006A0D34">
        <w:rPr>
          <w:rFonts w:ascii="Times New Roman" w:hAnsi="Times New Roman" w:cs="Times New Roman"/>
          <w:b/>
        </w:rPr>
        <w:t>ES</w:t>
      </w:r>
    </w:p>
    <w:p w14:paraId="5A4CCEC2" w14:textId="77777777" w:rsidR="00471F22" w:rsidRPr="00471F22" w:rsidRDefault="003B4951" w:rsidP="003B4951">
      <w:pPr>
        <w:rPr>
          <w:sz w:val="24"/>
          <w:szCs w:val="24"/>
        </w:rPr>
      </w:pPr>
      <w:r w:rsidRPr="00471F22">
        <w:rPr>
          <w:sz w:val="24"/>
          <w:szCs w:val="24"/>
        </w:rPr>
        <w:t>Seeking a challenging career with a progressive organization that provides an opportunity to capitalize my technical skills &amp; abilities in the field of Information Technology (IT).</w:t>
      </w:r>
    </w:p>
    <w:p w14:paraId="4FA4CCA8" w14:textId="77777777" w:rsidR="00471F22" w:rsidRPr="00471F22" w:rsidRDefault="00471F22" w:rsidP="00471F22">
      <w:pPr>
        <w:tabs>
          <w:tab w:val="left" w:pos="0"/>
        </w:tabs>
        <w:suppressAutoHyphens/>
        <w:spacing w:after="160" w:line="259" w:lineRule="auto"/>
        <w:rPr>
          <w:sz w:val="24"/>
          <w:szCs w:val="24"/>
        </w:rPr>
      </w:pPr>
      <w:r w:rsidRPr="00471F22">
        <w:rPr>
          <w:sz w:val="24"/>
          <w:szCs w:val="24"/>
        </w:rPr>
        <w:t>Exceptional level of versatility, demonstrating strong analytical and problem solving skills, computer proficiency and with intensive exposure to various system and software applications</w:t>
      </w:r>
    </w:p>
    <w:p w14:paraId="004C1D41" w14:textId="77777777" w:rsidR="00E1635E" w:rsidRPr="00E1635E" w:rsidRDefault="00E1635E" w:rsidP="00E1635E">
      <w:pPr>
        <w:spacing w:line="200" w:lineRule="exact"/>
        <w:rPr>
          <w:rFonts w:ascii="Times New Roman" w:hAnsi="Times New Roman" w:cs="Times New Roman"/>
        </w:rPr>
      </w:pPr>
    </w:p>
    <w:p w14:paraId="030B0063" w14:textId="77777777" w:rsidR="00E1635E" w:rsidRPr="00FD78AD" w:rsidRDefault="00E1635E" w:rsidP="00FD78AD">
      <w:pPr>
        <w:spacing w:before="16"/>
        <w:rPr>
          <w:rFonts w:ascii="Times New Roman" w:eastAsia="Calibri" w:hAnsi="Times New Roman" w:cs="Times New Roman"/>
        </w:rPr>
      </w:pPr>
      <w:r w:rsidRPr="00E1635E">
        <w:rPr>
          <w:rFonts w:ascii="Times New Roman" w:eastAsia="Calibri" w:hAnsi="Times New Roman" w:cs="Times New Roman"/>
          <w:b/>
          <w:spacing w:val="-1"/>
        </w:rPr>
        <w:t>W</w:t>
      </w:r>
      <w:r w:rsidRPr="00E1635E">
        <w:rPr>
          <w:rFonts w:ascii="Times New Roman" w:eastAsia="Calibri" w:hAnsi="Times New Roman" w:cs="Times New Roman"/>
          <w:b/>
          <w:spacing w:val="1"/>
        </w:rPr>
        <w:t>O</w:t>
      </w:r>
      <w:r w:rsidRPr="00E1635E">
        <w:rPr>
          <w:rFonts w:ascii="Times New Roman" w:eastAsia="Calibri" w:hAnsi="Times New Roman" w:cs="Times New Roman"/>
          <w:b/>
        </w:rPr>
        <w:t>RK</w:t>
      </w:r>
      <w:r w:rsidRPr="00E1635E">
        <w:rPr>
          <w:rFonts w:ascii="Times New Roman" w:eastAsia="Calibri" w:hAnsi="Times New Roman" w:cs="Times New Roman"/>
          <w:b/>
          <w:spacing w:val="-2"/>
        </w:rPr>
        <w:t xml:space="preserve"> </w:t>
      </w:r>
      <w:r w:rsidRPr="00E1635E">
        <w:rPr>
          <w:rFonts w:ascii="Times New Roman" w:eastAsia="Calibri" w:hAnsi="Times New Roman" w:cs="Times New Roman"/>
          <w:b/>
          <w:spacing w:val="1"/>
        </w:rPr>
        <w:t>I</w:t>
      </w:r>
      <w:r w:rsidRPr="00E1635E">
        <w:rPr>
          <w:rFonts w:ascii="Times New Roman" w:eastAsia="Calibri" w:hAnsi="Times New Roman" w:cs="Times New Roman"/>
          <w:b/>
          <w:spacing w:val="-1"/>
        </w:rPr>
        <w:t>NV</w:t>
      </w:r>
      <w:r w:rsidRPr="00E1635E">
        <w:rPr>
          <w:rFonts w:ascii="Times New Roman" w:eastAsia="Calibri" w:hAnsi="Times New Roman" w:cs="Times New Roman"/>
          <w:b/>
          <w:spacing w:val="1"/>
        </w:rPr>
        <w:t>O</w:t>
      </w:r>
      <w:r w:rsidRPr="00E1635E">
        <w:rPr>
          <w:rFonts w:ascii="Times New Roman" w:eastAsia="Calibri" w:hAnsi="Times New Roman" w:cs="Times New Roman"/>
          <w:b/>
        </w:rPr>
        <w:t>L</w:t>
      </w:r>
      <w:r w:rsidRPr="00E1635E">
        <w:rPr>
          <w:rFonts w:ascii="Times New Roman" w:eastAsia="Calibri" w:hAnsi="Times New Roman" w:cs="Times New Roman"/>
          <w:b/>
          <w:spacing w:val="-1"/>
        </w:rPr>
        <w:t>V</w:t>
      </w:r>
      <w:r w:rsidRPr="00E1635E">
        <w:rPr>
          <w:rFonts w:ascii="Times New Roman" w:eastAsia="Calibri" w:hAnsi="Times New Roman" w:cs="Times New Roman"/>
          <w:b/>
        </w:rPr>
        <w:t>E</w:t>
      </w:r>
      <w:r w:rsidRPr="00E1635E">
        <w:rPr>
          <w:rFonts w:ascii="Times New Roman" w:eastAsia="Calibri" w:hAnsi="Times New Roman" w:cs="Times New Roman"/>
          <w:b/>
          <w:spacing w:val="-3"/>
        </w:rPr>
        <w:t>M</w:t>
      </w:r>
      <w:r w:rsidRPr="00E1635E">
        <w:rPr>
          <w:rFonts w:ascii="Times New Roman" w:eastAsia="Calibri" w:hAnsi="Times New Roman" w:cs="Times New Roman"/>
          <w:b/>
        </w:rPr>
        <w:t>EN</w:t>
      </w:r>
      <w:r w:rsidRPr="00E1635E">
        <w:rPr>
          <w:rFonts w:ascii="Times New Roman" w:eastAsia="Calibri" w:hAnsi="Times New Roman" w:cs="Times New Roman"/>
          <w:b/>
          <w:spacing w:val="1"/>
        </w:rPr>
        <w:t>T</w:t>
      </w:r>
      <w:r w:rsidRPr="00E1635E">
        <w:rPr>
          <w:rFonts w:ascii="Times New Roman" w:eastAsia="Calibri" w:hAnsi="Times New Roman" w:cs="Times New Roman"/>
          <w:b/>
        </w:rPr>
        <w:t>:</w:t>
      </w:r>
    </w:p>
    <w:p w14:paraId="581A8B2A" w14:textId="419E5D55" w:rsidR="00E1635E" w:rsidRPr="00E1635E" w:rsidRDefault="00E1635E" w:rsidP="00E1635E">
      <w:pPr>
        <w:spacing w:before="2" w:after="0" w:line="240" w:lineRule="auto"/>
        <w:ind w:left="844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October</w:t>
      </w:r>
      <w:r w:rsidRPr="00E1635E">
        <w:rPr>
          <w:rFonts w:ascii="Calibri" w:eastAsia="Calibri" w:hAnsi="Calibri" w:cs="Calibri"/>
          <w:spacing w:val="-4"/>
          <w:sz w:val="20"/>
          <w:szCs w:val="20"/>
          <w:lang w:val="en-US"/>
        </w:rPr>
        <w:t xml:space="preserve"> </w:t>
      </w:r>
      <w:r w:rsidR="00FD78AD">
        <w:rPr>
          <w:rFonts w:ascii="Calibri" w:eastAsia="Calibri" w:hAnsi="Calibri" w:cs="Calibri"/>
          <w:sz w:val="20"/>
          <w:szCs w:val="20"/>
          <w:lang w:val="en-US"/>
        </w:rPr>
        <w:t>2017</w:t>
      </w:r>
      <w:r w:rsidRPr="00E1635E">
        <w:rPr>
          <w:rFonts w:ascii="Calibri" w:eastAsia="Calibri" w:hAnsi="Calibri" w:cs="Calibri"/>
          <w:spacing w:val="-4"/>
          <w:sz w:val="20"/>
          <w:szCs w:val="20"/>
          <w:lang w:val="en-US"/>
        </w:rPr>
        <w:t xml:space="preserve"> </w:t>
      </w:r>
      <w:r w:rsidRPr="00E1635E">
        <w:rPr>
          <w:rFonts w:ascii="Calibri" w:eastAsia="Calibri" w:hAnsi="Calibri" w:cs="Calibri"/>
          <w:sz w:val="20"/>
          <w:szCs w:val="20"/>
          <w:lang w:val="en-US"/>
        </w:rPr>
        <w:t>–</w:t>
      </w:r>
      <w:r w:rsidRPr="00E1635E">
        <w:rPr>
          <w:rFonts w:ascii="Calibri" w:eastAsia="Calibri" w:hAnsi="Calibri" w:cs="Calibri"/>
          <w:spacing w:val="-1"/>
          <w:sz w:val="20"/>
          <w:szCs w:val="20"/>
          <w:lang w:val="en-US"/>
        </w:rPr>
        <w:t xml:space="preserve"> </w:t>
      </w:r>
      <w:r w:rsidR="00082868">
        <w:rPr>
          <w:rFonts w:ascii="Calibri" w:eastAsia="Calibri" w:hAnsi="Calibri" w:cs="Calibri"/>
          <w:sz w:val="20"/>
          <w:szCs w:val="20"/>
          <w:lang w:val="en-US"/>
        </w:rPr>
        <w:t xml:space="preserve"> August 30, 2019</w:t>
      </w:r>
    </w:p>
    <w:p w14:paraId="0D59B120" w14:textId="77777777" w:rsidR="00A66C3A" w:rsidRPr="00A66C3A" w:rsidRDefault="00E1635E" w:rsidP="00747F3D">
      <w:pPr>
        <w:spacing w:before="10" w:after="0" w:line="240" w:lineRule="auto"/>
        <w:rPr>
          <w:rFonts w:ascii="Calibri" w:eastAsia="Calibri" w:hAnsi="Calibri" w:cs="Calibri"/>
          <w:b/>
          <w:lang w:val="en-US"/>
        </w:rPr>
      </w:pPr>
      <w:r w:rsidRPr="00E1635E">
        <w:rPr>
          <w:rFonts w:ascii="Times New Roman" w:eastAsia="Times New Roman" w:hAnsi="Times New Roman" w:cs="Times New Roman"/>
          <w:w w:val="130"/>
          <w:lang w:val="en-US"/>
        </w:rPr>
        <w:t xml:space="preserve">•   </w:t>
      </w:r>
      <w:r w:rsidRPr="00E1635E">
        <w:rPr>
          <w:rFonts w:ascii="Times New Roman" w:eastAsia="Times New Roman" w:hAnsi="Times New Roman" w:cs="Times New Roman"/>
          <w:spacing w:val="8"/>
          <w:w w:val="130"/>
          <w:lang w:val="en-US"/>
        </w:rPr>
        <w:t xml:space="preserve"> </w:t>
      </w:r>
      <w:r w:rsidR="00FD78AD" w:rsidRPr="00FD78AD">
        <w:rPr>
          <w:rFonts w:ascii="Calibri" w:eastAsia="Calibri" w:hAnsi="Calibri" w:cs="Calibri"/>
          <w:b/>
          <w:spacing w:val="-1"/>
          <w:lang w:val="en-US"/>
        </w:rPr>
        <w:t>MIS, IT Specialist</w:t>
      </w:r>
      <w:r w:rsidRPr="00E1635E">
        <w:rPr>
          <w:rFonts w:ascii="Calibri" w:eastAsia="Calibri" w:hAnsi="Calibri" w:cs="Calibri"/>
          <w:b/>
          <w:lang w:val="en-US"/>
        </w:rPr>
        <w:t>–</w:t>
      </w:r>
      <w:r w:rsidRPr="00E1635E">
        <w:rPr>
          <w:rFonts w:ascii="Calibri" w:eastAsia="Calibri" w:hAnsi="Calibri" w:cs="Calibri"/>
          <w:b/>
          <w:spacing w:val="-1"/>
          <w:lang w:val="en-US"/>
        </w:rPr>
        <w:t xml:space="preserve"> </w:t>
      </w:r>
      <w:r w:rsidRPr="00E1635E">
        <w:rPr>
          <w:rFonts w:ascii="Calibri" w:eastAsia="Calibri" w:hAnsi="Calibri" w:cs="Calibri"/>
          <w:b/>
          <w:lang w:val="en-US"/>
        </w:rPr>
        <w:t xml:space="preserve">O&amp;G Leather Manufacturing Corporation | </w:t>
      </w:r>
      <w:proofErr w:type="spellStart"/>
      <w:r w:rsidRPr="00E1635E">
        <w:rPr>
          <w:rFonts w:ascii="Calibri" w:eastAsia="Calibri" w:hAnsi="Calibri" w:cs="Calibri"/>
          <w:b/>
          <w:lang w:val="en-US"/>
        </w:rPr>
        <w:t>Philexcel</w:t>
      </w:r>
      <w:proofErr w:type="spellEnd"/>
      <w:r w:rsidRPr="00E1635E">
        <w:rPr>
          <w:rFonts w:ascii="Calibri" w:eastAsia="Calibri" w:hAnsi="Calibri" w:cs="Calibri"/>
          <w:b/>
          <w:lang w:val="en-US"/>
        </w:rPr>
        <w:t xml:space="preserve"> Business Park, Clark </w:t>
      </w:r>
    </w:p>
    <w:p w14:paraId="44ECDB3C" w14:textId="77777777" w:rsidR="00E1635E" w:rsidRPr="00E1635E" w:rsidRDefault="00A66C3A" w:rsidP="00747F3D">
      <w:pPr>
        <w:spacing w:before="10" w:after="0" w:line="240" w:lineRule="auto"/>
        <w:rPr>
          <w:rFonts w:ascii="Calibri" w:eastAsia="Calibri" w:hAnsi="Calibri" w:cs="Calibri"/>
          <w:b/>
          <w:lang w:val="en-US"/>
        </w:rPr>
      </w:pPr>
      <w:r w:rsidRPr="00A66C3A">
        <w:rPr>
          <w:rFonts w:ascii="Calibri" w:eastAsia="Calibri" w:hAnsi="Calibri" w:cs="Calibri"/>
          <w:b/>
          <w:lang w:val="en-US"/>
        </w:rPr>
        <w:t xml:space="preserve">                    </w:t>
      </w:r>
      <w:r w:rsidR="00747F3D" w:rsidRPr="00A66C3A">
        <w:rPr>
          <w:rFonts w:ascii="Calibri" w:eastAsia="Calibri" w:hAnsi="Calibri" w:cs="Calibri"/>
          <w:b/>
          <w:lang w:val="en-US"/>
        </w:rPr>
        <w:t xml:space="preserve"> </w:t>
      </w:r>
      <w:r w:rsidRPr="00A66C3A">
        <w:rPr>
          <w:rFonts w:ascii="Calibri" w:eastAsia="Calibri" w:hAnsi="Calibri" w:cs="Calibri"/>
          <w:b/>
          <w:lang w:val="en-US"/>
        </w:rPr>
        <w:t xml:space="preserve">    </w:t>
      </w:r>
      <w:r w:rsidR="00E1635E" w:rsidRPr="00E1635E">
        <w:rPr>
          <w:rFonts w:ascii="Calibri" w:eastAsia="Calibri" w:hAnsi="Calibri" w:cs="Calibri"/>
          <w:b/>
          <w:lang w:val="en-US"/>
        </w:rPr>
        <w:t>Freeport</w:t>
      </w:r>
      <w:r w:rsidR="00FD78AD" w:rsidRPr="00A66C3A">
        <w:rPr>
          <w:rFonts w:ascii="Calibri" w:eastAsia="Calibri" w:hAnsi="Calibri" w:cs="Calibri"/>
          <w:b/>
          <w:lang w:val="en-US"/>
        </w:rPr>
        <w:t xml:space="preserve"> Zone</w:t>
      </w:r>
    </w:p>
    <w:p w14:paraId="4DA378FE" w14:textId="4F89927C" w:rsidR="00E1635E" w:rsidRPr="00E1635E" w:rsidRDefault="00747F3D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Responsible for installation, setup and maintenance of hardware, and software infrastructure, assist all employee </w:t>
      </w:r>
      <w:r w:rsidR="00A66C3A">
        <w:rPr>
          <w:rFonts w:ascii="Calibri" w:eastAsia="Calibri" w:hAnsi="Calibri" w:cs="Calibri"/>
          <w:lang w:val="en-US"/>
        </w:rPr>
        <w:t>concerns</w:t>
      </w:r>
      <w:r w:rsidR="00EF7C39">
        <w:rPr>
          <w:rFonts w:ascii="Calibri" w:eastAsia="Calibri" w:hAnsi="Calibri" w:cs="Calibri"/>
          <w:lang w:val="en-US"/>
        </w:rPr>
        <w:t xml:space="preserve"> about system or technical</w:t>
      </w:r>
      <w:r w:rsidR="00A66C3A">
        <w:rPr>
          <w:rFonts w:ascii="Calibri" w:eastAsia="Calibri" w:hAnsi="Calibri" w:cs="Calibri"/>
          <w:lang w:val="en-US"/>
        </w:rPr>
        <w:t>, and</w:t>
      </w:r>
      <w:r>
        <w:rPr>
          <w:rFonts w:ascii="Calibri" w:eastAsia="Calibri" w:hAnsi="Calibri" w:cs="Calibri"/>
          <w:lang w:val="en-US"/>
        </w:rPr>
        <w:t xml:space="preserve"> </w:t>
      </w:r>
      <w:r w:rsidR="00EF7C39">
        <w:rPr>
          <w:rFonts w:ascii="Calibri" w:eastAsia="Calibri" w:hAnsi="Calibri" w:cs="Calibri"/>
          <w:lang w:val="en-US"/>
        </w:rPr>
        <w:t xml:space="preserve">also </w:t>
      </w:r>
      <w:r>
        <w:rPr>
          <w:rFonts w:ascii="Calibri" w:eastAsia="Calibri" w:hAnsi="Calibri" w:cs="Calibri"/>
          <w:lang w:val="en-US"/>
        </w:rPr>
        <w:t>flexible working as technical</w:t>
      </w:r>
      <w:r w:rsidR="00C6294E">
        <w:rPr>
          <w:rFonts w:ascii="Calibri" w:eastAsia="Calibri" w:hAnsi="Calibri" w:cs="Calibri"/>
          <w:lang w:val="en-US"/>
        </w:rPr>
        <w:t xml:space="preserve"> support</w:t>
      </w:r>
      <w:r>
        <w:rPr>
          <w:rFonts w:ascii="Calibri" w:eastAsia="Calibri" w:hAnsi="Calibri" w:cs="Calibri"/>
          <w:lang w:val="en-US"/>
        </w:rPr>
        <w:t xml:space="preserve"> and Programmer.</w:t>
      </w:r>
    </w:p>
    <w:p w14:paraId="13658D34" w14:textId="2004E468" w:rsidR="00E1635E" w:rsidRPr="00D71404" w:rsidRDefault="00EF7C39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 w:rsidRPr="00E1635E">
        <w:rPr>
          <w:rFonts w:ascii="Calibri" w:eastAsia="Calibri" w:hAnsi="Calibri" w:cs="Calibri"/>
          <w:lang w:val="en-US"/>
        </w:rPr>
        <w:t xml:space="preserve">Developed </w:t>
      </w:r>
      <w:r>
        <w:rPr>
          <w:rFonts w:ascii="Calibri" w:eastAsia="Calibri" w:hAnsi="Calibri" w:cs="Calibri"/>
          <w:lang w:val="en-US"/>
        </w:rPr>
        <w:t>a</w:t>
      </w:r>
      <w:r w:rsidR="00FD78AD">
        <w:rPr>
          <w:rFonts w:ascii="Calibri" w:eastAsia="Calibri" w:hAnsi="Calibri" w:cs="Calibri"/>
          <w:lang w:val="en-US"/>
        </w:rPr>
        <w:t xml:space="preserve"> Web Based (</w:t>
      </w:r>
      <w:r w:rsidR="00FD78AD" w:rsidRPr="00FD78AD">
        <w:rPr>
          <w:rFonts w:ascii="Calibri" w:eastAsia="Calibri" w:hAnsi="Calibri" w:cs="Calibri"/>
          <w:b/>
          <w:lang w:val="en-US"/>
        </w:rPr>
        <w:t>Admin Policy Portal &amp; Procedures</w:t>
      </w:r>
      <w:r w:rsidR="0066768E">
        <w:rPr>
          <w:rFonts w:ascii="Calibri" w:eastAsia="Calibri" w:hAnsi="Calibri" w:cs="Calibri"/>
          <w:b/>
          <w:lang w:val="en-US"/>
        </w:rPr>
        <w:t>)</w:t>
      </w:r>
      <w:r w:rsidR="00D71404">
        <w:rPr>
          <w:rFonts w:ascii="Calibri" w:eastAsia="Calibri" w:hAnsi="Calibri" w:cs="Calibri"/>
          <w:b/>
          <w:lang w:val="en-US"/>
        </w:rPr>
        <w:t>.</w:t>
      </w:r>
    </w:p>
    <w:p w14:paraId="76BB263F" w14:textId="6A19E343" w:rsidR="00D71404" w:rsidRPr="00D71404" w:rsidRDefault="00D71404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 w:rsidRPr="00E1635E">
        <w:rPr>
          <w:rFonts w:ascii="Calibri" w:eastAsia="Calibri" w:hAnsi="Calibri" w:cs="Calibri"/>
          <w:lang w:val="en-US"/>
        </w:rPr>
        <w:t xml:space="preserve">Developed </w:t>
      </w:r>
      <w:r>
        <w:rPr>
          <w:rFonts w:ascii="Calibri" w:eastAsia="Calibri" w:hAnsi="Calibri" w:cs="Calibri"/>
          <w:lang w:val="en-US"/>
        </w:rPr>
        <w:t>a Web Based (</w:t>
      </w:r>
      <w:r>
        <w:rPr>
          <w:rFonts w:ascii="Calibri" w:eastAsia="Calibri" w:hAnsi="Calibri" w:cs="Calibri"/>
          <w:b/>
          <w:lang w:val="en-US"/>
        </w:rPr>
        <w:t xml:space="preserve">MIS </w:t>
      </w:r>
      <w:proofErr w:type="spellStart"/>
      <w:r>
        <w:rPr>
          <w:rFonts w:ascii="Calibri" w:eastAsia="Calibri" w:hAnsi="Calibri" w:cs="Calibri"/>
          <w:b/>
          <w:lang w:val="en-US"/>
        </w:rPr>
        <w:t>Dokuwiki</w:t>
      </w:r>
      <w:proofErr w:type="spellEnd"/>
      <w:r>
        <w:rPr>
          <w:rFonts w:ascii="Calibri" w:eastAsia="Calibri" w:hAnsi="Calibri" w:cs="Calibri"/>
          <w:b/>
          <w:lang w:val="en-US"/>
        </w:rPr>
        <w:t>).</w:t>
      </w:r>
    </w:p>
    <w:p w14:paraId="7E306C2F" w14:textId="6F3C9F90" w:rsidR="00D71404" w:rsidRPr="00064867" w:rsidRDefault="00D71404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 w:rsidRPr="00E1635E">
        <w:rPr>
          <w:rFonts w:ascii="Calibri" w:eastAsia="Calibri" w:hAnsi="Calibri" w:cs="Calibri"/>
          <w:lang w:val="en-US"/>
        </w:rPr>
        <w:t xml:space="preserve">Developed </w:t>
      </w:r>
      <w:r>
        <w:rPr>
          <w:rFonts w:ascii="Calibri" w:eastAsia="Calibri" w:hAnsi="Calibri" w:cs="Calibri"/>
          <w:lang w:val="en-US"/>
        </w:rPr>
        <w:t>a Web Based (</w:t>
      </w:r>
      <w:r>
        <w:rPr>
          <w:rFonts w:ascii="Calibri" w:eastAsia="Calibri" w:hAnsi="Calibri" w:cs="Calibri"/>
          <w:b/>
          <w:lang w:val="en-US"/>
        </w:rPr>
        <w:t>Fixed Asset’s Management System).</w:t>
      </w:r>
    </w:p>
    <w:p w14:paraId="03C24CCE" w14:textId="3377F652" w:rsidR="00064867" w:rsidRPr="00E1635E" w:rsidRDefault="00064867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Cs/>
          <w:lang w:val="en-US"/>
        </w:rPr>
        <w:t>and debug our existing system c#.</w:t>
      </w:r>
      <w:bookmarkStart w:id="0" w:name="_GoBack"/>
      <w:bookmarkEnd w:id="0"/>
      <w:r>
        <w:rPr>
          <w:rFonts w:ascii="Calibri" w:eastAsia="Calibri" w:hAnsi="Calibri" w:cs="Calibri"/>
          <w:bCs/>
          <w:lang w:val="en-US"/>
        </w:rPr>
        <w:t xml:space="preserve"> </w:t>
      </w:r>
    </w:p>
    <w:p w14:paraId="39E6D111" w14:textId="77777777" w:rsidR="00E1635E" w:rsidRDefault="00E1635E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 w:rsidRPr="00E1635E">
        <w:rPr>
          <w:rFonts w:ascii="Calibri" w:eastAsia="Calibri" w:hAnsi="Calibri" w:cs="Calibri"/>
          <w:lang w:val="en-US"/>
        </w:rPr>
        <w:t>Contributed to overall project plans in compliance with established procedures and standards as well as provided support and error resolution for developed desktop applications</w:t>
      </w:r>
      <w:r w:rsidR="00FD78AD">
        <w:rPr>
          <w:rFonts w:ascii="Calibri" w:eastAsia="Calibri" w:hAnsi="Calibri" w:cs="Calibri"/>
          <w:lang w:val="en-US"/>
        </w:rPr>
        <w:t xml:space="preserve"> or web applications.</w:t>
      </w:r>
    </w:p>
    <w:p w14:paraId="66EF5676" w14:textId="77777777" w:rsidR="00FD78AD" w:rsidRPr="00A66C3A" w:rsidRDefault="00FD78AD" w:rsidP="00A66C3A">
      <w:pPr>
        <w:pStyle w:val="Achievement"/>
        <w:numPr>
          <w:ilvl w:val="0"/>
          <w:numId w:val="6"/>
        </w:numPr>
        <w:spacing w:line="240" w:lineRule="auto"/>
        <w:rPr>
          <w:rFonts w:asciiTheme="minorHAnsi" w:hAnsiTheme="minorHAnsi" w:cs="Times New Roman"/>
          <w:sz w:val="22"/>
          <w:szCs w:val="22"/>
        </w:rPr>
      </w:pPr>
      <w:r w:rsidRPr="00FD78AD">
        <w:rPr>
          <w:rFonts w:asciiTheme="minorHAnsi" w:hAnsiTheme="minorHAnsi" w:cs="Times New Roman"/>
          <w:sz w:val="22"/>
          <w:szCs w:val="22"/>
        </w:rPr>
        <w:t>Create, maintain and report on the overall daily</w:t>
      </w:r>
      <w:r>
        <w:rPr>
          <w:rFonts w:asciiTheme="minorHAnsi" w:hAnsiTheme="minorHAnsi" w:cs="Times New Roman"/>
          <w:sz w:val="22"/>
          <w:szCs w:val="22"/>
        </w:rPr>
        <w:t xml:space="preserve"> technical reports, weekly and monthly hardware/software reports, printing reports and user information report for workstation status.</w:t>
      </w:r>
    </w:p>
    <w:p w14:paraId="06D4CC2E" w14:textId="77777777" w:rsidR="006A0D34" w:rsidRPr="00A66C3A" w:rsidRDefault="006A0D34" w:rsidP="00323F8C">
      <w:pPr>
        <w:rPr>
          <w:rFonts w:ascii="Times New Roman" w:hAnsi="Times New Roman" w:cs="Times New Roman"/>
        </w:rPr>
      </w:pPr>
    </w:p>
    <w:p w14:paraId="2CA9B5FD" w14:textId="77777777" w:rsidR="00A66C3A" w:rsidRPr="00A66C3A" w:rsidRDefault="00A66C3A" w:rsidP="00A66C3A">
      <w:pPr>
        <w:rPr>
          <w:rFonts w:ascii="Times New Roman" w:hAnsi="Times New Roman" w:cs="Times New Roman"/>
          <w:b/>
        </w:rPr>
      </w:pPr>
      <w:r w:rsidRPr="00E1635E">
        <w:rPr>
          <w:rFonts w:ascii="Times New Roman" w:eastAsia="Times New Roman" w:hAnsi="Times New Roman" w:cs="Times New Roman"/>
          <w:w w:val="130"/>
          <w:lang w:val="en-US"/>
        </w:rPr>
        <w:t>• On</w:t>
      </w:r>
      <w:r w:rsidRPr="00A66C3A">
        <w:rPr>
          <w:rFonts w:ascii="Times New Roman" w:hAnsi="Times New Roman" w:cs="Times New Roman"/>
          <w:b/>
        </w:rPr>
        <w:t xml:space="preserve"> the Job Training</w:t>
      </w:r>
    </w:p>
    <w:p w14:paraId="05B76402" w14:textId="77777777" w:rsidR="00A66C3A" w:rsidRPr="00A66C3A" w:rsidRDefault="00A66C3A" w:rsidP="00A66C3A">
      <w:pPr>
        <w:rPr>
          <w:rFonts w:cs="Times New Roman"/>
        </w:rPr>
      </w:pPr>
      <w:r>
        <w:rPr>
          <w:rFonts w:cs="Times New Roman"/>
        </w:rPr>
        <w:t xml:space="preserve">- </w:t>
      </w:r>
      <w:r w:rsidRPr="00A66C3A">
        <w:rPr>
          <w:rFonts w:cs="Times New Roman"/>
        </w:rPr>
        <w:t>Pampanga High School</w:t>
      </w:r>
    </w:p>
    <w:p w14:paraId="678463EF" w14:textId="77777777" w:rsidR="00A66C3A" w:rsidRPr="00A66C3A" w:rsidRDefault="00A66C3A" w:rsidP="00A66C3A">
      <w:pPr>
        <w:rPr>
          <w:rFonts w:cs="Times New Roman"/>
        </w:rPr>
      </w:pPr>
      <w:r>
        <w:rPr>
          <w:rFonts w:cs="Arial"/>
          <w:color w:val="222222"/>
          <w:shd w:val="clear" w:color="auto" w:fill="FFFFFF"/>
        </w:rPr>
        <w:t xml:space="preserve">- </w:t>
      </w:r>
      <w:r w:rsidRPr="00A66C3A">
        <w:rPr>
          <w:rFonts w:cs="Arial"/>
          <w:color w:val="222222"/>
          <w:shd w:val="clear" w:color="auto" w:fill="FFFFFF"/>
        </w:rPr>
        <w:t>High School Boulevard, San Fernando, 2000 Pampanga</w:t>
      </w:r>
      <w:r w:rsidRPr="00A66C3A">
        <w:rPr>
          <w:rFonts w:cs="Times New Roman"/>
        </w:rPr>
        <w:t xml:space="preserve"> </w:t>
      </w:r>
    </w:p>
    <w:p w14:paraId="5CFAC567" w14:textId="77777777" w:rsidR="00A66C3A" w:rsidRPr="00A66C3A" w:rsidRDefault="00A66C3A" w:rsidP="00A66C3A">
      <w:pPr>
        <w:rPr>
          <w:rFonts w:cs="Times New Roman"/>
        </w:rPr>
      </w:pPr>
      <w:r>
        <w:rPr>
          <w:rFonts w:cs="Times New Roman"/>
        </w:rPr>
        <w:lastRenderedPageBreak/>
        <w:t xml:space="preserve">- </w:t>
      </w:r>
      <w:r w:rsidRPr="00A66C3A">
        <w:rPr>
          <w:rFonts w:cs="Times New Roman"/>
        </w:rPr>
        <w:t>500 hours</w:t>
      </w:r>
    </w:p>
    <w:p w14:paraId="1B73EABE" w14:textId="77777777" w:rsidR="00423DBA" w:rsidRPr="00D87F81" w:rsidRDefault="00423DBA" w:rsidP="00323F8C">
      <w:pPr>
        <w:rPr>
          <w:rFonts w:ascii="Times New Roman" w:hAnsi="Times New Roman" w:cs="Times New Roman"/>
        </w:rPr>
      </w:pPr>
    </w:p>
    <w:p w14:paraId="49014B32" w14:textId="77777777" w:rsidR="00F80A7F" w:rsidRDefault="00F80A7F" w:rsidP="00323F8C">
      <w:pPr>
        <w:rPr>
          <w:rFonts w:ascii="Times New Roman" w:hAnsi="Times New Roman" w:cs="Times New Roman"/>
          <w:b/>
        </w:rPr>
      </w:pPr>
      <w:r w:rsidRPr="00934AED">
        <w:rPr>
          <w:rFonts w:ascii="Times New Roman" w:hAnsi="Times New Roman" w:cs="Times New Roman"/>
          <w:b/>
        </w:rPr>
        <w:t>PERSONAL DATA</w:t>
      </w:r>
    </w:p>
    <w:p w14:paraId="51AEA4A4" w14:textId="77777777" w:rsidR="00F80A7F" w:rsidRPr="0096176F" w:rsidRDefault="00471F22" w:rsidP="00323F8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 of Birth: January 18</w:t>
      </w:r>
      <w:r w:rsidR="00F33F2B" w:rsidRPr="0096176F">
        <w:rPr>
          <w:rFonts w:cs="Times New Roman"/>
          <w:sz w:val="24"/>
          <w:szCs w:val="24"/>
        </w:rPr>
        <w:t>, 1997</w:t>
      </w:r>
    </w:p>
    <w:p w14:paraId="33EEFB80" w14:textId="77777777" w:rsidR="00F80A7F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Place of Birth: San Fernando Pampanga</w:t>
      </w:r>
    </w:p>
    <w:p w14:paraId="723321C2" w14:textId="77777777" w:rsidR="00F80A7F" w:rsidRPr="0096176F" w:rsidRDefault="00143D7A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Gender</w:t>
      </w:r>
      <w:r w:rsidR="00F80A7F" w:rsidRPr="0096176F">
        <w:rPr>
          <w:rFonts w:cs="Times New Roman"/>
          <w:sz w:val="24"/>
          <w:szCs w:val="24"/>
        </w:rPr>
        <w:t>: Male</w:t>
      </w:r>
    </w:p>
    <w:p w14:paraId="2EA2FB86" w14:textId="77777777" w:rsidR="00F80A7F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Nationality: Filipino</w:t>
      </w:r>
    </w:p>
    <w:p w14:paraId="3D981AD2" w14:textId="77777777" w:rsidR="00F80A7F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Status: Single</w:t>
      </w:r>
    </w:p>
    <w:p w14:paraId="0F49CDA6" w14:textId="77777777" w:rsidR="00F80A7F" w:rsidRPr="0096176F" w:rsidRDefault="001945A2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Height: 5’9</w:t>
      </w:r>
      <w:r w:rsidR="00F80A7F" w:rsidRPr="0096176F">
        <w:rPr>
          <w:rFonts w:cs="Times New Roman"/>
          <w:sz w:val="24"/>
          <w:szCs w:val="24"/>
        </w:rPr>
        <w:t>’’</w:t>
      </w:r>
    </w:p>
    <w:p w14:paraId="1D63073D" w14:textId="77777777" w:rsidR="00F80A7F" w:rsidRPr="0096176F" w:rsidRDefault="00F51A40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Weight: 7</w:t>
      </w:r>
      <w:r w:rsidR="00F80A7F" w:rsidRPr="0096176F">
        <w:rPr>
          <w:rFonts w:cs="Times New Roman"/>
          <w:sz w:val="24"/>
          <w:szCs w:val="24"/>
        </w:rPr>
        <w:t>0 kg</w:t>
      </w:r>
    </w:p>
    <w:p w14:paraId="7B196FE5" w14:textId="77777777" w:rsidR="00F80A7F" w:rsidRPr="0096176F" w:rsidRDefault="008E083A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Religion: Catholic</w:t>
      </w:r>
    </w:p>
    <w:p w14:paraId="19E6A200" w14:textId="77777777" w:rsidR="00325404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Language Spoken: English/Tagalog/Kapampangan</w:t>
      </w:r>
    </w:p>
    <w:p w14:paraId="3FE18C94" w14:textId="77777777" w:rsidR="000145F1" w:rsidRPr="00F76A0F" w:rsidRDefault="000145F1" w:rsidP="00323F8C">
      <w:pPr>
        <w:rPr>
          <w:rFonts w:ascii="Times New Roman" w:hAnsi="Times New Roman" w:cs="Times New Roman"/>
          <w:sz w:val="20"/>
          <w:szCs w:val="20"/>
        </w:rPr>
      </w:pPr>
    </w:p>
    <w:p w14:paraId="4ADAD48B" w14:textId="77777777" w:rsidR="00F80A7F" w:rsidRPr="00934AED" w:rsidRDefault="00F80A7F" w:rsidP="00323F8C">
      <w:pPr>
        <w:rPr>
          <w:rFonts w:ascii="Times New Roman" w:hAnsi="Times New Roman" w:cs="Times New Roman"/>
          <w:b/>
        </w:rPr>
      </w:pPr>
      <w:r w:rsidRPr="00934AED">
        <w:rPr>
          <w:rFonts w:ascii="Times New Roman" w:hAnsi="Times New Roman" w:cs="Times New Roman"/>
          <w:b/>
        </w:rPr>
        <w:t>QUALIFICATIONS</w:t>
      </w:r>
    </w:p>
    <w:p w14:paraId="4818BCFA" w14:textId="77777777" w:rsidR="000E557B" w:rsidRPr="0096176F" w:rsidRDefault="000E557B" w:rsidP="00323F8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P</w:t>
      </w:r>
      <w:r w:rsidR="00F80A7F" w:rsidRPr="0096176F">
        <w:rPr>
          <w:rFonts w:cs="Times New Roman"/>
          <w:sz w:val="24"/>
          <w:szCs w:val="24"/>
        </w:rPr>
        <w:t>ositive, goal oriented, and flexible</w:t>
      </w:r>
    </w:p>
    <w:p w14:paraId="78168C8C" w14:textId="77777777" w:rsidR="000E557B" w:rsidRPr="0096176F" w:rsidRDefault="008F1539" w:rsidP="00D95154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 xml:space="preserve">Willing to learn from others </w:t>
      </w:r>
    </w:p>
    <w:p w14:paraId="141ACCE0" w14:textId="77777777" w:rsidR="000E557B" w:rsidRPr="0096176F" w:rsidRDefault="000E557B" w:rsidP="00323F8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C</w:t>
      </w:r>
      <w:r w:rsidR="00F80A7F" w:rsidRPr="0096176F">
        <w:rPr>
          <w:rFonts w:cs="Times New Roman"/>
          <w:sz w:val="24"/>
          <w:szCs w:val="24"/>
        </w:rPr>
        <w:t>apable of speaking both Fi</w:t>
      </w:r>
      <w:r w:rsidR="005E1C14" w:rsidRPr="0096176F">
        <w:rPr>
          <w:rFonts w:cs="Times New Roman"/>
          <w:sz w:val="24"/>
          <w:szCs w:val="24"/>
        </w:rPr>
        <w:t xml:space="preserve">lipino </w:t>
      </w:r>
      <w:r w:rsidR="008F1539" w:rsidRPr="0096176F">
        <w:rPr>
          <w:rFonts w:cs="Times New Roman"/>
          <w:sz w:val="24"/>
          <w:szCs w:val="24"/>
        </w:rPr>
        <w:t>and English</w:t>
      </w:r>
    </w:p>
    <w:p w14:paraId="63326425" w14:textId="77777777" w:rsidR="00D95154" w:rsidRPr="00471F22" w:rsidRDefault="008F1539" w:rsidP="00471F2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Good leadership</w:t>
      </w:r>
      <w:r w:rsidR="00471F22">
        <w:rPr>
          <w:rFonts w:cs="Times New Roman"/>
          <w:sz w:val="24"/>
          <w:szCs w:val="24"/>
        </w:rPr>
        <w:t xml:space="preserve"> ,</w:t>
      </w:r>
      <w:r w:rsidR="00471F22" w:rsidRPr="00471F22">
        <w:rPr>
          <w:rFonts w:cs="Times New Roman"/>
          <w:sz w:val="24"/>
          <w:szCs w:val="24"/>
        </w:rPr>
        <w:t xml:space="preserve"> </w:t>
      </w:r>
      <w:r w:rsidR="00471F22">
        <w:rPr>
          <w:rFonts w:cs="Times New Roman"/>
          <w:sz w:val="24"/>
          <w:szCs w:val="24"/>
        </w:rPr>
        <w:t>Fast Learner</w:t>
      </w:r>
    </w:p>
    <w:p w14:paraId="1F38D72E" w14:textId="77777777" w:rsidR="00471F22" w:rsidRPr="00471F22" w:rsidRDefault="00471F22" w:rsidP="00471F22">
      <w:pPr>
        <w:rPr>
          <w:rFonts w:ascii="Times New Roman" w:hAnsi="Times New Roman" w:cs="Times New Roman"/>
          <w:b/>
        </w:rPr>
      </w:pPr>
      <w:r w:rsidRPr="00471F22">
        <w:rPr>
          <w:rFonts w:ascii="Times New Roman" w:hAnsi="Times New Roman" w:cs="Times New Roman"/>
          <w:b/>
        </w:rPr>
        <w:t>Technical/Software</w:t>
      </w:r>
      <w:r>
        <w:rPr>
          <w:rFonts w:ascii="Times New Roman" w:hAnsi="Times New Roman" w:cs="Times New Roman"/>
          <w:b/>
        </w:rPr>
        <w:t xml:space="preserve"> Skills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62A3BD3A" w14:textId="77777777"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Operating System</w:t>
      </w:r>
    </w:p>
    <w:p w14:paraId="3E9F38C8" w14:textId="77777777" w:rsidR="00471F22" w:rsidRPr="0026451D" w:rsidRDefault="00471F22" w:rsidP="0026451D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Cs/>
        </w:rPr>
        <w:t>Installation and configuration of operat</w:t>
      </w:r>
      <w:r w:rsidR="0026451D">
        <w:rPr>
          <w:bCs/>
        </w:rPr>
        <w:t xml:space="preserve">ing systems (Windows Server 2012 R2, </w:t>
      </w:r>
      <w:r w:rsidRPr="0026451D">
        <w:rPr>
          <w:bCs/>
        </w:rPr>
        <w:t xml:space="preserve"> XP, 7, 8</w:t>
      </w:r>
      <w:r w:rsidR="0026451D">
        <w:rPr>
          <w:bCs/>
        </w:rPr>
        <w:t>,10</w:t>
      </w:r>
      <w:r w:rsidR="005F5F42">
        <w:rPr>
          <w:bCs/>
        </w:rPr>
        <w:t xml:space="preserve"> Basic Mac OS</w:t>
      </w:r>
      <w:r w:rsidR="0026451D">
        <w:rPr>
          <w:bCs/>
        </w:rPr>
        <w:t>)</w:t>
      </w:r>
    </w:p>
    <w:p w14:paraId="7D521AE8" w14:textId="77777777"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Cs/>
        </w:rPr>
        <w:t>Set up and Installation Domain and Domain Controller</w:t>
      </w:r>
    </w:p>
    <w:p w14:paraId="51DF36B5" w14:textId="77777777" w:rsidR="00471F22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Cs/>
        </w:rPr>
        <w:t>Configuration of Active Directory and Group Policy</w:t>
      </w:r>
    </w:p>
    <w:p w14:paraId="7B42A47A" w14:textId="77777777" w:rsidR="0026451D" w:rsidRPr="00471F22" w:rsidRDefault="0026451D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proofErr w:type="spellStart"/>
      <w:r>
        <w:rPr>
          <w:bCs/>
        </w:rPr>
        <w:t>PFsense</w:t>
      </w:r>
      <w:proofErr w:type="spellEnd"/>
      <w:r>
        <w:rPr>
          <w:bCs/>
        </w:rPr>
        <w:t xml:space="preserve"> Firewall</w:t>
      </w:r>
    </w:p>
    <w:p w14:paraId="46ACDDA5" w14:textId="77777777"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</w:pPr>
      <w:r w:rsidRPr="00471F22">
        <w:rPr>
          <w:b/>
          <w:bCs/>
        </w:rPr>
        <w:t>Multimedia and Graphics</w:t>
      </w:r>
    </w:p>
    <w:p w14:paraId="70BFF08F" w14:textId="77777777"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</w:pPr>
      <w:r w:rsidRPr="00471F22">
        <w:t xml:space="preserve">Adobe </w:t>
      </w:r>
      <w:r w:rsidR="0026451D" w:rsidRPr="00471F22">
        <w:t>Photoshop</w:t>
      </w:r>
      <w:r w:rsidR="0026451D">
        <w:t>.</w:t>
      </w:r>
      <w:r w:rsidR="005E2877">
        <w:tab/>
      </w:r>
      <w:r w:rsidR="005E2877">
        <w:tab/>
      </w:r>
    </w:p>
    <w:p w14:paraId="0E7C9430" w14:textId="77777777"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</w:pPr>
      <w:r w:rsidRPr="00471F22">
        <w:t>Windo</w:t>
      </w:r>
      <w:r w:rsidR="0026451D">
        <w:t xml:space="preserve">ws Movie Maker, </w:t>
      </w:r>
      <w:r w:rsidR="0026451D" w:rsidRPr="00471F22">
        <w:t>for</w:t>
      </w:r>
      <w:r w:rsidRPr="00471F22">
        <w:t xml:space="preserve"> movie making and editing.</w:t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</w:p>
    <w:p w14:paraId="5C4DC130" w14:textId="77777777"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/>
          <w:bCs/>
        </w:rPr>
      </w:pPr>
      <w:r w:rsidRPr="00471F22">
        <w:t xml:space="preserve">Basic </w:t>
      </w:r>
      <w:r w:rsidR="0026451D" w:rsidRPr="00471F22">
        <w:t>knowledge</w:t>
      </w:r>
      <w:r w:rsidRPr="00471F22">
        <w:t xml:space="preserve"> in Macromedia Flash</w:t>
      </w:r>
      <w:r w:rsidR="0026451D">
        <w:t xml:space="preserve"> Adobe Flash cs6</w:t>
      </w:r>
      <w:r w:rsidRPr="00471F22">
        <w:tab/>
      </w:r>
      <w:r w:rsidRPr="00471F22">
        <w:tab/>
      </w:r>
    </w:p>
    <w:p w14:paraId="2DF940C8" w14:textId="77777777"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Programming Languages</w:t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</w:p>
    <w:p w14:paraId="4E36F32D" w14:textId="07426315" w:rsidR="0026451D" w:rsidRPr="0026451D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/>
          <w:bCs/>
        </w:rPr>
      </w:pPr>
      <w:r w:rsidRPr="00471F22">
        <w:rPr>
          <w:bCs/>
        </w:rPr>
        <w:lastRenderedPageBreak/>
        <w:t>programming suc</w:t>
      </w:r>
      <w:r w:rsidR="0026451D">
        <w:rPr>
          <w:bCs/>
        </w:rPr>
        <w:t>h as Visual Basic ,</w:t>
      </w:r>
      <w:r w:rsidR="00E5231C">
        <w:rPr>
          <w:bCs/>
        </w:rPr>
        <w:t xml:space="preserve">C# </w:t>
      </w:r>
      <w:r w:rsidR="0026451D">
        <w:rPr>
          <w:bCs/>
        </w:rPr>
        <w:t xml:space="preserve"> C++, HTML, CSS, PHP,</w:t>
      </w:r>
      <w:r w:rsidR="00705579">
        <w:rPr>
          <w:bCs/>
        </w:rPr>
        <w:t xml:space="preserve"> Basic</w:t>
      </w:r>
      <w:r w:rsidR="0026451D">
        <w:rPr>
          <w:bCs/>
        </w:rPr>
        <w:t xml:space="preserve"> JavaScript</w:t>
      </w:r>
      <w:r w:rsidR="006505D3">
        <w:rPr>
          <w:bCs/>
        </w:rPr>
        <w:t xml:space="preserve"> </w:t>
      </w:r>
      <w:r w:rsidR="00705579">
        <w:rPr>
          <w:bCs/>
        </w:rPr>
        <w:t xml:space="preserve">&amp; </w:t>
      </w:r>
      <w:r w:rsidRPr="00471F22">
        <w:rPr>
          <w:bCs/>
        </w:rPr>
        <w:t>Bootstrap</w:t>
      </w:r>
      <w:r w:rsidR="00705579">
        <w:rPr>
          <w:bCs/>
        </w:rPr>
        <w:t xml:space="preserve"> </w:t>
      </w:r>
    </w:p>
    <w:p w14:paraId="2D1BD9DE" w14:textId="77777777" w:rsidR="00471F22" w:rsidRPr="00471F22" w:rsidRDefault="00471F22" w:rsidP="00705579">
      <w:pPr>
        <w:tabs>
          <w:tab w:val="left" w:pos="720"/>
          <w:tab w:val="left" w:pos="1080"/>
        </w:tabs>
        <w:suppressAutoHyphens/>
        <w:spacing w:after="160" w:line="259" w:lineRule="auto"/>
        <w:ind w:left="720"/>
        <w:rPr>
          <w:b/>
          <w:bCs/>
        </w:rPr>
      </w:pPr>
    </w:p>
    <w:p w14:paraId="2081EF4B" w14:textId="77777777"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Hardware/Software</w:t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</w:p>
    <w:p w14:paraId="33C5DB53" w14:textId="77777777" w:rsidR="00471F22" w:rsidRPr="00471F22" w:rsidRDefault="005E2877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>
        <w:rPr>
          <w:bCs/>
        </w:rPr>
        <w:t xml:space="preserve">Knowledgeable </w:t>
      </w:r>
      <w:r w:rsidR="00471F22" w:rsidRPr="00471F22">
        <w:rPr>
          <w:bCs/>
        </w:rPr>
        <w:t>of  Desktop environment, applications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487BD924" w14:textId="77777777" w:rsidR="00471F22" w:rsidRPr="00471F22" w:rsidRDefault="00471F22" w:rsidP="00471F22">
      <w:pPr>
        <w:numPr>
          <w:ilvl w:val="1"/>
          <w:numId w:val="5"/>
        </w:numPr>
        <w:suppressAutoHyphens/>
        <w:spacing w:after="160" w:line="100" w:lineRule="atLeast"/>
        <w:rPr>
          <w:bCs/>
        </w:rPr>
      </w:pPr>
      <w:r w:rsidRPr="00471F22">
        <w:rPr>
          <w:bCs/>
        </w:rPr>
        <w:t>Computer hardware assembly, Cloning, Image deployment, BIOS</w:t>
      </w:r>
      <w:r w:rsidR="005E2877">
        <w:rPr>
          <w:bCs/>
        </w:rPr>
        <w:t xml:space="preserve"> setting, Virtual Machine, </w:t>
      </w:r>
      <w:proofErr w:type="spellStart"/>
      <w:r w:rsidR="005E2877">
        <w:rPr>
          <w:bCs/>
        </w:rPr>
        <w:t>HyperV</w:t>
      </w:r>
      <w:proofErr w:type="spellEnd"/>
      <w:r w:rsidR="005E2877">
        <w:rPr>
          <w:bCs/>
        </w:rPr>
        <w:t xml:space="preserve"> and </w:t>
      </w:r>
      <w:proofErr w:type="spellStart"/>
      <w:r w:rsidR="005E2877">
        <w:rPr>
          <w:bCs/>
        </w:rPr>
        <w:t>Vware</w:t>
      </w:r>
      <w:proofErr w:type="spellEnd"/>
      <w:r w:rsidR="005E2877">
        <w:rPr>
          <w:bCs/>
        </w:rPr>
        <w:t xml:space="preserve"> etc.</w:t>
      </w:r>
      <w:r w:rsidRPr="00471F22">
        <w:rPr>
          <w:bCs/>
        </w:rPr>
        <w:tab/>
      </w:r>
    </w:p>
    <w:p w14:paraId="524619B0" w14:textId="77777777" w:rsidR="00471F22" w:rsidRPr="00471F22" w:rsidRDefault="00471F22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 w:rsidRPr="00471F22">
        <w:rPr>
          <w:bCs/>
        </w:rPr>
        <w:t xml:space="preserve">Troubleshooting </w:t>
      </w:r>
      <w:r w:rsidR="005E2877" w:rsidRPr="00471F22">
        <w:rPr>
          <w:bCs/>
        </w:rPr>
        <w:t>of hardware</w:t>
      </w:r>
      <w:r w:rsidRPr="00471F22">
        <w:rPr>
          <w:bCs/>
        </w:rPr>
        <w:t xml:space="preserve"> and peripherals.</w:t>
      </w:r>
    </w:p>
    <w:p w14:paraId="66544615" w14:textId="77777777" w:rsidR="005E2877" w:rsidRPr="005E2877" w:rsidRDefault="00471F22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 w:rsidRPr="00471F22">
        <w:rPr>
          <w:bCs/>
        </w:rPr>
        <w:t>Knowledgeable in MS Office, King Soft Office</w:t>
      </w:r>
      <w:r w:rsidR="005E2877">
        <w:rPr>
          <w:bCs/>
        </w:rPr>
        <w:t>.</w:t>
      </w:r>
    </w:p>
    <w:p w14:paraId="4A1188F7" w14:textId="77777777" w:rsidR="005E2877" w:rsidRPr="005E2877" w:rsidRDefault="005E2877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>
        <w:rPr>
          <w:bCs/>
        </w:rPr>
        <w:t>Knowledgeable Installing and Troubleshoot CCTV, DVR.</w:t>
      </w:r>
      <w:r>
        <w:rPr>
          <w:bCs/>
        </w:rPr>
        <w:tab/>
      </w:r>
    </w:p>
    <w:p w14:paraId="1DC056CE" w14:textId="77777777" w:rsidR="00471F22" w:rsidRPr="00471F22" w:rsidRDefault="005E2877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>
        <w:rPr>
          <w:bCs/>
        </w:rPr>
        <w:t>Troubleshoot Printer Samsung Printer, and larger format IPF 815 Printer, Cutting Plotter F8600</w:t>
      </w:r>
      <w:r w:rsidR="004C5DDC">
        <w:rPr>
          <w:bCs/>
        </w:rPr>
        <w:t>, c3525 Canon Printer.</w:t>
      </w:r>
      <w:r>
        <w:rPr>
          <w:bCs/>
        </w:rPr>
        <w:tab/>
      </w:r>
      <w:r>
        <w:rPr>
          <w:bCs/>
        </w:rPr>
        <w:tab/>
      </w:r>
      <w:r w:rsidR="00471F22" w:rsidRPr="00471F22">
        <w:rPr>
          <w:bCs/>
        </w:rPr>
        <w:tab/>
      </w:r>
    </w:p>
    <w:p w14:paraId="76CEE5F7" w14:textId="77777777"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Database Management</w:t>
      </w:r>
    </w:p>
    <w:p w14:paraId="7A59195B" w14:textId="77777777" w:rsidR="00471F22" w:rsidRPr="00471F22" w:rsidRDefault="005E2877" w:rsidP="00471F22">
      <w:pPr>
        <w:numPr>
          <w:ilvl w:val="1"/>
          <w:numId w:val="5"/>
        </w:numPr>
        <w:suppressAutoHyphens/>
        <w:spacing w:after="160" w:line="259" w:lineRule="auto"/>
        <w:rPr>
          <w:b/>
          <w:bCs/>
        </w:rPr>
      </w:pPr>
      <w:r>
        <w:rPr>
          <w:bCs/>
        </w:rPr>
        <w:t>Database Access, SQL Express</w:t>
      </w:r>
      <w:r w:rsidR="00471F22" w:rsidRPr="00471F22">
        <w:rPr>
          <w:bCs/>
        </w:rPr>
        <w:t>, MySQL</w:t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</w:p>
    <w:p w14:paraId="472EB62A" w14:textId="77777777"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</w:pPr>
      <w:r w:rsidRPr="00471F22">
        <w:rPr>
          <w:b/>
          <w:bCs/>
        </w:rPr>
        <w:t>Network Administration</w:t>
      </w:r>
    </w:p>
    <w:p w14:paraId="660F37B5" w14:textId="77777777" w:rsidR="00471F22" w:rsidRPr="00C91307" w:rsidRDefault="00471F22" w:rsidP="00C91307">
      <w:pPr>
        <w:pStyle w:val="NormalWeb"/>
        <w:numPr>
          <w:ilvl w:val="1"/>
          <w:numId w:val="5"/>
        </w:numPr>
        <w:spacing w:before="0" w:after="0"/>
        <w:rPr>
          <w:rFonts w:asciiTheme="minorHAnsi" w:hAnsiTheme="minorHAnsi"/>
          <w:sz w:val="22"/>
          <w:szCs w:val="22"/>
        </w:rPr>
      </w:pPr>
      <w:r w:rsidRPr="00471F22">
        <w:rPr>
          <w:rFonts w:asciiTheme="minorHAnsi" w:hAnsiTheme="minorHAnsi"/>
          <w:sz w:val="22"/>
          <w:szCs w:val="22"/>
        </w:rPr>
        <w:t>LAN/WAN/MAN configuration cabling, crimpin</w:t>
      </w:r>
      <w:r w:rsidR="00C91307">
        <w:rPr>
          <w:rFonts w:asciiTheme="minorHAnsi" w:hAnsiTheme="minorHAnsi"/>
          <w:sz w:val="22"/>
          <w:szCs w:val="22"/>
        </w:rPr>
        <w:t>g, routing and subnetting</w:t>
      </w:r>
      <w:r w:rsidRPr="00C91307">
        <w:rPr>
          <w:rFonts w:asciiTheme="minorHAnsi" w:hAnsiTheme="minorHAnsi"/>
          <w:sz w:val="22"/>
          <w:szCs w:val="22"/>
        </w:rPr>
        <w:tab/>
      </w:r>
      <w:r w:rsidRPr="00C91307">
        <w:rPr>
          <w:rFonts w:asciiTheme="minorHAnsi" w:hAnsiTheme="minorHAnsi"/>
          <w:sz w:val="22"/>
          <w:szCs w:val="22"/>
        </w:rPr>
        <w:tab/>
      </w:r>
    </w:p>
    <w:p w14:paraId="70D8FB69" w14:textId="77777777" w:rsidR="005E2877" w:rsidRPr="0078454B" w:rsidRDefault="00471F22" w:rsidP="0078454B">
      <w:pPr>
        <w:pStyle w:val="NormalWeb"/>
        <w:numPr>
          <w:ilvl w:val="1"/>
          <w:numId w:val="5"/>
        </w:numPr>
        <w:spacing w:before="0" w:after="0"/>
        <w:rPr>
          <w:rFonts w:asciiTheme="minorHAnsi" w:hAnsiTheme="minorHAnsi"/>
          <w:sz w:val="22"/>
          <w:szCs w:val="22"/>
        </w:rPr>
      </w:pPr>
      <w:r w:rsidRPr="00471F22">
        <w:rPr>
          <w:rFonts w:asciiTheme="minorHAnsi" w:hAnsiTheme="minorHAnsi"/>
          <w:sz w:val="22"/>
          <w:szCs w:val="22"/>
        </w:rPr>
        <w:t>Wireless Access Points Co</w:t>
      </w:r>
      <w:r w:rsidR="005E2877">
        <w:rPr>
          <w:rFonts w:asciiTheme="minorHAnsi" w:hAnsiTheme="minorHAnsi"/>
          <w:sz w:val="22"/>
          <w:szCs w:val="22"/>
        </w:rPr>
        <w:t>nfiguration and Installation</w:t>
      </w:r>
      <w:r w:rsidR="005E2877">
        <w:rPr>
          <w:rFonts w:asciiTheme="minorHAnsi" w:hAnsiTheme="minorHAnsi"/>
          <w:sz w:val="22"/>
          <w:szCs w:val="22"/>
        </w:rPr>
        <w:tab/>
      </w:r>
      <w:r w:rsidR="005E2877">
        <w:rPr>
          <w:rFonts w:asciiTheme="minorHAnsi" w:hAnsiTheme="minorHAnsi"/>
          <w:sz w:val="22"/>
          <w:szCs w:val="22"/>
        </w:rPr>
        <w:tab/>
      </w:r>
      <w:r w:rsidR="005E2877">
        <w:rPr>
          <w:rFonts w:asciiTheme="minorHAnsi" w:hAnsiTheme="minorHAnsi"/>
          <w:sz w:val="22"/>
          <w:szCs w:val="22"/>
        </w:rPr>
        <w:tab/>
      </w:r>
      <w:r w:rsidR="005E2877" w:rsidRPr="0078454B">
        <w:rPr>
          <w:rFonts w:asciiTheme="minorHAnsi" w:hAnsiTheme="minorHAnsi"/>
          <w:sz w:val="22"/>
          <w:szCs w:val="22"/>
        </w:rPr>
        <w:tab/>
      </w:r>
    </w:p>
    <w:p w14:paraId="4F31D11F" w14:textId="77777777" w:rsidR="00471F22" w:rsidRPr="005E2877" w:rsidRDefault="00471F22" w:rsidP="00471F22">
      <w:pPr>
        <w:pStyle w:val="NormalWeb"/>
        <w:numPr>
          <w:ilvl w:val="1"/>
          <w:numId w:val="5"/>
        </w:numPr>
        <w:spacing w:before="0" w:after="0"/>
        <w:rPr>
          <w:rFonts w:asciiTheme="minorHAnsi" w:hAnsiTheme="minorHAnsi"/>
          <w:sz w:val="22"/>
          <w:szCs w:val="22"/>
        </w:rPr>
      </w:pPr>
      <w:r w:rsidRPr="00471F22">
        <w:rPr>
          <w:rFonts w:asciiTheme="minorHAnsi" w:hAnsiTheme="minorHAnsi"/>
          <w:sz w:val="22"/>
          <w:szCs w:val="22"/>
        </w:rPr>
        <w:t>Routers and Access point configuration</w:t>
      </w:r>
      <w:r w:rsidRPr="00471F22">
        <w:rPr>
          <w:rFonts w:asciiTheme="minorHAnsi" w:hAnsiTheme="minorHAnsi"/>
          <w:sz w:val="22"/>
          <w:szCs w:val="22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</w:p>
    <w:p w14:paraId="45307458" w14:textId="77777777" w:rsidR="005E2877" w:rsidRDefault="005E2877" w:rsidP="000145F1">
      <w:pPr>
        <w:pStyle w:val="ListParagraph"/>
        <w:rPr>
          <w:rFonts w:ascii="Times New Roman" w:hAnsi="Times New Roman" w:cs="Times New Roman"/>
        </w:rPr>
      </w:pPr>
    </w:p>
    <w:p w14:paraId="6EEC24E4" w14:textId="77777777" w:rsidR="005E2877" w:rsidRPr="00C91307" w:rsidRDefault="005E2877" w:rsidP="00C91307">
      <w:pPr>
        <w:rPr>
          <w:rFonts w:ascii="Times New Roman" w:hAnsi="Times New Roman" w:cs="Times New Roman"/>
        </w:rPr>
      </w:pPr>
    </w:p>
    <w:p w14:paraId="74501F42" w14:textId="77777777" w:rsidR="00F57394" w:rsidRPr="00934AED" w:rsidRDefault="00F57394" w:rsidP="00323F8C">
      <w:pPr>
        <w:rPr>
          <w:rFonts w:ascii="Times New Roman" w:hAnsi="Times New Roman" w:cs="Times New Roman"/>
          <w:b/>
        </w:rPr>
      </w:pPr>
      <w:r w:rsidRPr="00934AED">
        <w:rPr>
          <w:rFonts w:ascii="Times New Roman" w:hAnsi="Times New Roman" w:cs="Times New Roman"/>
          <w:b/>
        </w:rPr>
        <w:t>EDUCATIONAL ATTAINMENT</w:t>
      </w:r>
    </w:p>
    <w:p w14:paraId="40CC1E7D" w14:textId="77777777" w:rsidR="00F57394" w:rsidRDefault="00F57394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t>Tertiary</w:t>
      </w:r>
    </w:p>
    <w:p w14:paraId="71BA7075" w14:textId="77777777" w:rsidR="003559D3" w:rsidRPr="0096176F" w:rsidRDefault="003559D3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Bachelor</w:t>
      </w:r>
      <w:r w:rsidR="005A2B21" w:rsidRPr="0096176F">
        <w:rPr>
          <w:rFonts w:cs="Times New Roman"/>
          <w:sz w:val="24"/>
          <w:szCs w:val="24"/>
        </w:rPr>
        <w:t xml:space="preserve"> of Science in Information Technology</w:t>
      </w:r>
    </w:p>
    <w:p w14:paraId="18792A8C" w14:textId="77777777" w:rsidR="00F57394" w:rsidRPr="0096176F" w:rsidRDefault="00F5739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 xml:space="preserve">Don </w:t>
      </w:r>
      <w:proofErr w:type="spellStart"/>
      <w:r w:rsidRPr="0096176F">
        <w:rPr>
          <w:rFonts w:cs="Times New Roman"/>
          <w:sz w:val="24"/>
          <w:szCs w:val="24"/>
        </w:rPr>
        <w:t>Honorio</w:t>
      </w:r>
      <w:proofErr w:type="spellEnd"/>
      <w:r w:rsidRPr="0096176F">
        <w:rPr>
          <w:rFonts w:cs="Times New Roman"/>
          <w:sz w:val="24"/>
          <w:szCs w:val="24"/>
        </w:rPr>
        <w:t xml:space="preserve"> Ventura Technological State University</w:t>
      </w:r>
    </w:p>
    <w:p w14:paraId="7B620204" w14:textId="77777777" w:rsidR="00F57394" w:rsidRPr="0096176F" w:rsidRDefault="00F57394" w:rsidP="00323F8C">
      <w:pPr>
        <w:rPr>
          <w:rFonts w:cs="Times New Roman"/>
          <w:sz w:val="24"/>
          <w:szCs w:val="24"/>
        </w:rPr>
      </w:pPr>
      <w:proofErr w:type="spellStart"/>
      <w:r w:rsidRPr="0096176F">
        <w:rPr>
          <w:rFonts w:cs="Times New Roman"/>
          <w:sz w:val="24"/>
          <w:szCs w:val="24"/>
        </w:rPr>
        <w:t>Bacolor</w:t>
      </w:r>
      <w:proofErr w:type="spellEnd"/>
      <w:r w:rsidRPr="0096176F">
        <w:rPr>
          <w:rFonts w:cs="Times New Roman"/>
          <w:sz w:val="24"/>
          <w:szCs w:val="24"/>
        </w:rPr>
        <w:t xml:space="preserve"> Pampanga</w:t>
      </w:r>
    </w:p>
    <w:p w14:paraId="79F44664" w14:textId="77777777" w:rsidR="001B55D8" w:rsidRPr="0096176F" w:rsidRDefault="00E65DB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2013-2017</w:t>
      </w:r>
    </w:p>
    <w:p w14:paraId="2B3D5CBF" w14:textId="77777777" w:rsidR="006A0D34" w:rsidRDefault="006A0D34" w:rsidP="00323F8C">
      <w:pPr>
        <w:rPr>
          <w:rFonts w:ascii="Times New Roman" w:hAnsi="Times New Roman" w:cs="Times New Roman"/>
        </w:rPr>
      </w:pPr>
    </w:p>
    <w:p w14:paraId="6C1BCCF2" w14:textId="77777777" w:rsidR="00F57394" w:rsidRPr="001B55D8" w:rsidRDefault="00F57394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t xml:space="preserve">Secondary </w:t>
      </w:r>
    </w:p>
    <w:p w14:paraId="01925DA6" w14:textId="77777777" w:rsidR="00F57394" w:rsidRPr="0096176F" w:rsidRDefault="00F5739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St. Joseph’s Academy</w:t>
      </w:r>
    </w:p>
    <w:p w14:paraId="671F54FC" w14:textId="77777777" w:rsidR="00F57394" w:rsidRPr="0096176F" w:rsidRDefault="00F5739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 xml:space="preserve">San Antonio, Mexico Pampanga </w:t>
      </w:r>
    </w:p>
    <w:p w14:paraId="380C43C8" w14:textId="77777777" w:rsidR="00F57394" w:rsidRPr="0096176F" w:rsidRDefault="00AD0B7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2009-2013</w:t>
      </w:r>
    </w:p>
    <w:p w14:paraId="499114BD" w14:textId="77777777" w:rsidR="000145F1" w:rsidRDefault="000145F1" w:rsidP="00323F8C">
      <w:pPr>
        <w:rPr>
          <w:rFonts w:ascii="Times New Roman" w:hAnsi="Times New Roman" w:cs="Times New Roman"/>
        </w:rPr>
      </w:pPr>
    </w:p>
    <w:p w14:paraId="5DD582A1" w14:textId="77777777" w:rsidR="00F57394" w:rsidRPr="001B55D8" w:rsidRDefault="00F57394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lastRenderedPageBreak/>
        <w:t>Primary</w:t>
      </w:r>
    </w:p>
    <w:p w14:paraId="630150E0" w14:textId="77777777" w:rsidR="00E91860" w:rsidRPr="003B4951" w:rsidRDefault="00E91860" w:rsidP="00323F8C">
      <w:pPr>
        <w:rPr>
          <w:rFonts w:cs="Times New Roman"/>
        </w:rPr>
      </w:pPr>
      <w:r w:rsidRPr="003B4951">
        <w:rPr>
          <w:rFonts w:cs="Times New Roman"/>
        </w:rPr>
        <w:t>Nueva Victoria Elementary School</w:t>
      </w:r>
    </w:p>
    <w:p w14:paraId="44887AEA" w14:textId="77777777" w:rsidR="00F57394" w:rsidRPr="003B4951" w:rsidRDefault="00F57394" w:rsidP="00323F8C">
      <w:pPr>
        <w:rPr>
          <w:rFonts w:cs="Times New Roman"/>
        </w:rPr>
      </w:pPr>
      <w:r w:rsidRPr="003B4951">
        <w:rPr>
          <w:rFonts w:cs="Times New Roman"/>
        </w:rPr>
        <w:t>Nueva Victoria Mexico Pampanga</w:t>
      </w:r>
    </w:p>
    <w:p w14:paraId="42E03F2B" w14:textId="77777777" w:rsidR="005E1C14" w:rsidRPr="003B4951" w:rsidRDefault="00C50336" w:rsidP="00323F8C">
      <w:pPr>
        <w:rPr>
          <w:rFonts w:cs="Times New Roman"/>
        </w:rPr>
      </w:pPr>
      <w:r w:rsidRPr="003B4951">
        <w:rPr>
          <w:rFonts w:cs="Times New Roman"/>
        </w:rPr>
        <w:t>2003</w:t>
      </w:r>
      <w:r w:rsidR="00E91860" w:rsidRPr="003B4951">
        <w:rPr>
          <w:rFonts w:cs="Times New Roman"/>
        </w:rPr>
        <w:t>-200</w:t>
      </w:r>
      <w:r w:rsidRPr="003B4951">
        <w:rPr>
          <w:rFonts w:cs="Times New Roman"/>
        </w:rPr>
        <w:t>9</w:t>
      </w:r>
    </w:p>
    <w:p w14:paraId="2FE43E7F" w14:textId="77777777" w:rsidR="00DD41BB" w:rsidRDefault="00DD41BB" w:rsidP="00323F8C">
      <w:pPr>
        <w:rPr>
          <w:rFonts w:ascii="Times New Roman" w:hAnsi="Times New Roman" w:cs="Times New Roman"/>
        </w:rPr>
      </w:pPr>
    </w:p>
    <w:p w14:paraId="623E5ADD" w14:textId="77777777" w:rsidR="00DD41BB" w:rsidRDefault="00DD41BB" w:rsidP="00323F8C">
      <w:pPr>
        <w:rPr>
          <w:rFonts w:ascii="Times New Roman" w:hAnsi="Times New Roman" w:cs="Times New Roman"/>
          <w:b/>
        </w:rPr>
      </w:pPr>
      <w:r w:rsidRPr="00DD41BB">
        <w:rPr>
          <w:rFonts w:ascii="Times New Roman" w:hAnsi="Times New Roman" w:cs="Times New Roman"/>
          <w:b/>
        </w:rPr>
        <w:t>SEMINAR</w:t>
      </w:r>
    </w:p>
    <w:p w14:paraId="0D30AA21" w14:textId="77777777" w:rsidR="00C60FB2" w:rsidRPr="003B4951" w:rsidRDefault="00C60FB2" w:rsidP="00C60FB2">
      <w:pPr>
        <w:rPr>
          <w:rFonts w:cs="Times New Roman"/>
        </w:rPr>
      </w:pPr>
      <w:r w:rsidRPr="003B4951">
        <w:rPr>
          <w:rFonts w:cs="Times New Roman"/>
        </w:rPr>
        <w:t>2D Game Art and Production</w:t>
      </w:r>
    </w:p>
    <w:p w14:paraId="1EFB5F4D" w14:textId="77777777" w:rsidR="00C60FB2" w:rsidRPr="003B4951" w:rsidRDefault="00C60FB2" w:rsidP="00C60FB2">
      <w:pPr>
        <w:rPr>
          <w:rFonts w:cs="Times New Roman"/>
        </w:rPr>
      </w:pPr>
      <w:r w:rsidRPr="003B4951">
        <w:rPr>
          <w:rFonts w:cs="Times New Roman"/>
        </w:rPr>
        <w:t xml:space="preserve">Don </w:t>
      </w:r>
      <w:proofErr w:type="spellStart"/>
      <w:r w:rsidRPr="003B4951">
        <w:rPr>
          <w:rFonts w:cs="Times New Roman"/>
        </w:rPr>
        <w:t>Honorio</w:t>
      </w:r>
      <w:proofErr w:type="spellEnd"/>
      <w:r w:rsidRPr="003B4951">
        <w:rPr>
          <w:rFonts w:cs="Times New Roman"/>
        </w:rPr>
        <w:t xml:space="preserve"> Ventura Technological State University</w:t>
      </w:r>
    </w:p>
    <w:p w14:paraId="2C83C000" w14:textId="77777777" w:rsidR="003B4951" w:rsidRDefault="00C60FB2" w:rsidP="00323F8C">
      <w:pPr>
        <w:rPr>
          <w:rFonts w:cs="Times New Roman"/>
        </w:rPr>
      </w:pPr>
      <w:proofErr w:type="spellStart"/>
      <w:r w:rsidRPr="003B4951">
        <w:rPr>
          <w:rFonts w:cs="Times New Roman"/>
        </w:rPr>
        <w:t>Bacolor</w:t>
      </w:r>
      <w:proofErr w:type="spellEnd"/>
      <w:r w:rsidRPr="003B4951">
        <w:rPr>
          <w:rFonts w:cs="Times New Roman"/>
        </w:rPr>
        <w:t xml:space="preserve"> Pampanga</w:t>
      </w:r>
    </w:p>
    <w:p w14:paraId="55698E39" w14:textId="77777777" w:rsidR="00C60FB2" w:rsidRPr="003B4951" w:rsidRDefault="00C60FB2" w:rsidP="00323F8C">
      <w:pPr>
        <w:rPr>
          <w:rFonts w:cs="Times New Roman"/>
        </w:rPr>
      </w:pPr>
      <w:r w:rsidRPr="003B4951">
        <w:rPr>
          <w:rFonts w:cs="Times New Roman"/>
        </w:rPr>
        <w:t>March 17, 2014</w:t>
      </w:r>
    </w:p>
    <w:p w14:paraId="4D8212D3" w14:textId="77777777" w:rsidR="002A637B" w:rsidRPr="0096176F" w:rsidRDefault="002A637B" w:rsidP="00323F8C">
      <w:pPr>
        <w:rPr>
          <w:rFonts w:cs="Times New Roman"/>
        </w:rPr>
      </w:pPr>
    </w:p>
    <w:p w14:paraId="1218F4A2" w14:textId="77777777" w:rsidR="00C60FB2" w:rsidRPr="0096176F" w:rsidRDefault="00C60FB2" w:rsidP="00C60FB2">
      <w:pPr>
        <w:rPr>
          <w:rFonts w:cs="Times New Roman"/>
        </w:rPr>
      </w:pPr>
      <w:r w:rsidRPr="0096176F">
        <w:rPr>
          <w:rFonts w:cs="Times New Roman"/>
        </w:rPr>
        <w:t>Android Development</w:t>
      </w:r>
    </w:p>
    <w:p w14:paraId="626DA55E" w14:textId="77777777" w:rsidR="00C60FB2" w:rsidRPr="0096176F" w:rsidRDefault="00C60FB2" w:rsidP="00C60FB2">
      <w:pPr>
        <w:rPr>
          <w:rFonts w:cs="Times New Roman"/>
        </w:rPr>
      </w:pPr>
      <w:r w:rsidRPr="0096176F">
        <w:rPr>
          <w:rFonts w:cs="Times New Roman"/>
        </w:rPr>
        <w:t xml:space="preserve">Don </w:t>
      </w:r>
      <w:proofErr w:type="spellStart"/>
      <w:r w:rsidRPr="0096176F">
        <w:rPr>
          <w:rFonts w:cs="Times New Roman"/>
        </w:rPr>
        <w:t>Honorio</w:t>
      </w:r>
      <w:proofErr w:type="spellEnd"/>
      <w:r w:rsidRPr="0096176F">
        <w:rPr>
          <w:rFonts w:cs="Times New Roman"/>
        </w:rPr>
        <w:t xml:space="preserve"> Ventura Technological State University</w:t>
      </w:r>
    </w:p>
    <w:p w14:paraId="236E0208" w14:textId="77777777" w:rsidR="00C60FB2" w:rsidRPr="0096176F" w:rsidRDefault="00C60FB2" w:rsidP="00C60FB2">
      <w:pPr>
        <w:rPr>
          <w:rFonts w:cs="Times New Roman"/>
        </w:rPr>
      </w:pPr>
      <w:proofErr w:type="spellStart"/>
      <w:r w:rsidRPr="0096176F">
        <w:rPr>
          <w:rFonts w:cs="Times New Roman"/>
        </w:rPr>
        <w:t>Bacolor</w:t>
      </w:r>
      <w:proofErr w:type="spellEnd"/>
      <w:r w:rsidRPr="0096176F">
        <w:rPr>
          <w:rFonts w:cs="Times New Roman"/>
        </w:rPr>
        <w:t xml:space="preserve"> Pampanga</w:t>
      </w:r>
    </w:p>
    <w:p w14:paraId="4E50C28C" w14:textId="77777777" w:rsidR="00C60FB2" w:rsidRPr="0096176F" w:rsidRDefault="00C60FB2" w:rsidP="00323F8C">
      <w:pPr>
        <w:rPr>
          <w:rFonts w:cs="Times New Roman"/>
        </w:rPr>
      </w:pPr>
      <w:r w:rsidRPr="0096176F">
        <w:rPr>
          <w:rFonts w:cs="Times New Roman"/>
        </w:rPr>
        <w:t>March 13, 2015</w:t>
      </w:r>
    </w:p>
    <w:p w14:paraId="0B44664E" w14:textId="77777777" w:rsidR="00DD41BB" w:rsidRPr="0096176F" w:rsidRDefault="00DD41BB" w:rsidP="00323F8C">
      <w:pPr>
        <w:rPr>
          <w:rFonts w:cs="Times New Roman"/>
        </w:rPr>
      </w:pPr>
      <w:r w:rsidRPr="0096176F">
        <w:rPr>
          <w:rFonts w:cs="Times New Roman"/>
        </w:rPr>
        <w:t>Pre-Employment Seminar</w:t>
      </w:r>
    </w:p>
    <w:p w14:paraId="5A1571F6" w14:textId="77777777" w:rsidR="00DD41BB" w:rsidRPr="0096176F" w:rsidRDefault="00DD41BB" w:rsidP="00DD41BB">
      <w:pPr>
        <w:rPr>
          <w:rFonts w:cs="Times New Roman"/>
        </w:rPr>
      </w:pPr>
      <w:r w:rsidRPr="0096176F">
        <w:rPr>
          <w:rFonts w:cs="Times New Roman"/>
        </w:rPr>
        <w:t xml:space="preserve">Don </w:t>
      </w:r>
      <w:proofErr w:type="spellStart"/>
      <w:r w:rsidRPr="0096176F">
        <w:rPr>
          <w:rFonts w:cs="Times New Roman"/>
        </w:rPr>
        <w:t>Honorio</w:t>
      </w:r>
      <w:proofErr w:type="spellEnd"/>
      <w:r w:rsidRPr="0096176F">
        <w:rPr>
          <w:rFonts w:cs="Times New Roman"/>
        </w:rPr>
        <w:t xml:space="preserve"> Ventura Technological State University</w:t>
      </w:r>
    </w:p>
    <w:p w14:paraId="03C1C9FB" w14:textId="77777777" w:rsidR="00DD41BB" w:rsidRPr="0096176F" w:rsidRDefault="00DD41BB" w:rsidP="00DD41BB">
      <w:pPr>
        <w:rPr>
          <w:rFonts w:cs="Times New Roman"/>
        </w:rPr>
      </w:pPr>
      <w:proofErr w:type="spellStart"/>
      <w:r w:rsidRPr="0096176F">
        <w:rPr>
          <w:rFonts w:cs="Times New Roman"/>
        </w:rPr>
        <w:t>Bacolor</w:t>
      </w:r>
      <w:proofErr w:type="spellEnd"/>
      <w:r w:rsidRPr="0096176F">
        <w:rPr>
          <w:rFonts w:cs="Times New Roman"/>
        </w:rPr>
        <w:t xml:space="preserve"> Pampanga</w:t>
      </w:r>
    </w:p>
    <w:p w14:paraId="3C6E4CF8" w14:textId="77777777" w:rsidR="005A2B21" w:rsidRPr="0096176F" w:rsidRDefault="0059430F" w:rsidP="00323F8C">
      <w:pPr>
        <w:rPr>
          <w:rFonts w:cs="Times New Roman"/>
        </w:rPr>
      </w:pPr>
      <w:r w:rsidRPr="0096176F">
        <w:rPr>
          <w:rFonts w:cs="Times New Roman"/>
        </w:rPr>
        <w:t>February 21, 2017</w:t>
      </w:r>
    </w:p>
    <w:p w14:paraId="6E8B9511" w14:textId="77777777" w:rsidR="000145F1" w:rsidRDefault="000145F1" w:rsidP="00323F8C">
      <w:pPr>
        <w:rPr>
          <w:rFonts w:ascii="Times New Roman" w:hAnsi="Times New Roman" w:cs="Times New Roman"/>
        </w:rPr>
      </w:pPr>
    </w:p>
    <w:p w14:paraId="7BE2983F" w14:textId="77777777" w:rsidR="00C91307" w:rsidRDefault="00C91307" w:rsidP="00C91307">
      <w:pPr>
        <w:rPr>
          <w:rFonts w:ascii="Times New Roman" w:hAnsi="Times New Roman" w:cs="Times New Roman"/>
        </w:rPr>
      </w:pPr>
    </w:p>
    <w:p w14:paraId="3EF79875" w14:textId="77777777" w:rsidR="00C91307" w:rsidRDefault="00C91307" w:rsidP="00C9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CHARACTER REFERENCE</w:t>
      </w:r>
    </w:p>
    <w:p w14:paraId="3BA085D0" w14:textId="77777777" w:rsidR="00C91307" w:rsidRDefault="00C91307" w:rsidP="00C91307">
      <w:pPr>
        <w:pStyle w:val="NoSpacing"/>
      </w:pPr>
      <w:proofErr w:type="spellStart"/>
      <w:r w:rsidRPr="00C91307">
        <w:t>Jerwin</w:t>
      </w:r>
      <w:proofErr w:type="spellEnd"/>
      <w:r w:rsidRPr="00C91307">
        <w:t xml:space="preserve"> Ibanez</w:t>
      </w:r>
    </w:p>
    <w:p w14:paraId="183A5714" w14:textId="77777777" w:rsidR="00C91307" w:rsidRPr="00C91307" w:rsidRDefault="00C91307" w:rsidP="00C91307">
      <w:pPr>
        <w:pStyle w:val="NoSpacing"/>
        <w:rPr>
          <w:b/>
        </w:rPr>
      </w:pPr>
      <w:r w:rsidRPr="00C91307">
        <w:rPr>
          <w:b/>
        </w:rPr>
        <w:t>MIS,Officer in Charge</w:t>
      </w:r>
    </w:p>
    <w:p w14:paraId="112B5DEE" w14:textId="77777777" w:rsidR="00C91307" w:rsidRDefault="00C91307" w:rsidP="00C91307">
      <w:pPr>
        <w:pStyle w:val="NoSpacing"/>
      </w:pPr>
      <w:r>
        <w:t xml:space="preserve">O&amp;G Leather </w:t>
      </w:r>
      <w:proofErr w:type="spellStart"/>
      <w:r>
        <w:t>Mftg</w:t>
      </w:r>
      <w:proofErr w:type="spellEnd"/>
      <w:r>
        <w:t>. Corp</w:t>
      </w:r>
    </w:p>
    <w:p w14:paraId="47BF27C3" w14:textId="77777777" w:rsidR="00A66C3A" w:rsidRPr="00A66C3A" w:rsidRDefault="006C7A5B" w:rsidP="00A66C3A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09296283048</w:t>
      </w:r>
    </w:p>
    <w:p w14:paraId="0B653571" w14:textId="77777777" w:rsidR="00A66C3A" w:rsidRPr="000145F1" w:rsidRDefault="00A66C3A" w:rsidP="00323F8C">
      <w:pPr>
        <w:rPr>
          <w:rFonts w:ascii="Times New Roman" w:hAnsi="Times New Roman" w:cs="Times New Roman"/>
        </w:rPr>
      </w:pPr>
    </w:p>
    <w:p w14:paraId="44BFDC1C" w14:textId="77777777" w:rsidR="003559D3" w:rsidRPr="00A66C3A" w:rsidRDefault="003559D3" w:rsidP="00323F8C">
      <w:pPr>
        <w:rPr>
          <w:rFonts w:ascii="Times New Roman" w:hAnsi="Times New Roman" w:cs="Times New Roman"/>
          <w:i/>
        </w:rPr>
      </w:pPr>
      <w:r w:rsidRPr="009830EF">
        <w:rPr>
          <w:rFonts w:ascii="Times New Roman" w:hAnsi="Times New Roman" w:cs="Times New Roman"/>
          <w:i/>
        </w:rPr>
        <w:t xml:space="preserve">I hereby certify that the above details and information are true and correct to the best of my knowledge and ability. </w:t>
      </w:r>
    </w:p>
    <w:p w14:paraId="0F6BF085" w14:textId="77777777" w:rsidR="005E1C14" w:rsidRDefault="00DC63FA" w:rsidP="00323F8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86266" wp14:editId="12E3C07E">
                <wp:simplePos x="0" y="0"/>
                <wp:positionH relativeFrom="column">
                  <wp:posOffset>3959225</wp:posOffset>
                </wp:positionH>
                <wp:positionV relativeFrom="paragraph">
                  <wp:posOffset>133985</wp:posOffset>
                </wp:positionV>
                <wp:extent cx="2001520" cy="0"/>
                <wp:effectExtent l="6350" t="9525" r="11430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1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FCD79" id="AutoShape 9" o:spid="_x0000_s1026" type="#_x0000_t32" style="position:absolute;margin-left:311.75pt;margin-top:10.55pt;width:157.6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"/>
            </w:pict>
          </mc:Fallback>
        </mc:AlternateContent>
      </w:r>
    </w:p>
    <w:p w14:paraId="3AF6E9B2" w14:textId="77777777" w:rsidR="003559D3" w:rsidRPr="003559D3" w:rsidRDefault="00181040" w:rsidP="00323F8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GERARD</w:t>
      </w:r>
      <w:r w:rsidR="003559D3">
        <w:rPr>
          <w:rFonts w:ascii="Times New Roman" w:hAnsi="Times New Roman" w:cs="Times New Roman"/>
          <w:b/>
          <w:sz w:val="20"/>
          <w:szCs w:val="20"/>
        </w:rPr>
        <w:t xml:space="preserve"> R. SINGIAN</w:t>
      </w:r>
    </w:p>
    <w:sectPr w:rsidR="003559D3" w:rsidRPr="003559D3" w:rsidSect="00E655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lvlText w:val=""/>
      <w:lvlJc w:val="left"/>
      <w:pPr>
        <w:tabs>
          <w:tab w:val="left" w:pos="1166"/>
        </w:tabs>
        <w:ind w:left="1166" w:hanging="360"/>
      </w:pPr>
      <w:rPr>
        <w:rFonts w:ascii="Wingdings" w:hAnsi="Wingdings" w:cs="Wingdings"/>
      </w:rPr>
    </w:lvl>
    <w:lvl w:ilvl="1">
      <w:start w:val="1"/>
      <w:numFmt w:val="bullet"/>
      <w:lvlText w:val="◦"/>
      <w:lvlJc w:val="left"/>
      <w:pPr>
        <w:tabs>
          <w:tab w:val="left" w:pos="1526"/>
        </w:tabs>
        <w:ind w:left="1526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886"/>
        </w:tabs>
        <w:ind w:left="1886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2246"/>
        </w:tabs>
        <w:ind w:left="2246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606"/>
        </w:tabs>
        <w:ind w:left="2606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966"/>
        </w:tabs>
        <w:ind w:left="2966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3326"/>
        </w:tabs>
        <w:ind w:left="3326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686"/>
        </w:tabs>
        <w:ind w:left="3686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4046"/>
        </w:tabs>
        <w:ind w:left="4046" w:hanging="360"/>
      </w:pPr>
      <w:rPr>
        <w:rFonts w:ascii="OpenSymbol" w:hAnsi="OpenSymbol" w:cs="Courier New"/>
      </w:rPr>
    </w:lvl>
  </w:abstractNum>
  <w:abstractNum w:abstractNumId="3" w15:restartNumberingAfterBreak="0">
    <w:nsid w:val="2B411418"/>
    <w:multiLevelType w:val="hybridMultilevel"/>
    <w:tmpl w:val="1294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034A"/>
    <w:multiLevelType w:val="hybridMultilevel"/>
    <w:tmpl w:val="1F9E38A0"/>
    <w:lvl w:ilvl="0" w:tplc="A7829CC0">
      <w:start w:val="5"/>
      <w:numFmt w:val="bullet"/>
      <w:lvlText w:val="-"/>
      <w:lvlJc w:val="left"/>
      <w:pPr>
        <w:ind w:left="12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56EB3CFE"/>
    <w:multiLevelType w:val="hybridMultilevel"/>
    <w:tmpl w:val="29ECB60A"/>
    <w:lvl w:ilvl="0" w:tplc="20407944">
      <w:numFmt w:val="bullet"/>
      <w:lvlText w:val="•"/>
      <w:lvlJc w:val="left"/>
      <w:pPr>
        <w:ind w:left="844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92251"/>
    <w:multiLevelType w:val="hybridMultilevel"/>
    <w:tmpl w:val="4CF4C4E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55"/>
    <w:rsid w:val="000108DF"/>
    <w:rsid w:val="000145F1"/>
    <w:rsid w:val="00064867"/>
    <w:rsid w:val="00082868"/>
    <w:rsid w:val="000A14BF"/>
    <w:rsid w:val="000E557B"/>
    <w:rsid w:val="00136978"/>
    <w:rsid w:val="00143D7A"/>
    <w:rsid w:val="00181040"/>
    <w:rsid w:val="001945A2"/>
    <w:rsid w:val="001B2F2C"/>
    <w:rsid w:val="001B55D8"/>
    <w:rsid w:val="001D1053"/>
    <w:rsid w:val="002275F3"/>
    <w:rsid w:val="0026451D"/>
    <w:rsid w:val="00281741"/>
    <w:rsid w:val="002A637B"/>
    <w:rsid w:val="002C28FF"/>
    <w:rsid w:val="00323F8C"/>
    <w:rsid w:val="00325404"/>
    <w:rsid w:val="003559D3"/>
    <w:rsid w:val="00376FCC"/>
    <w:rsid w:val="003A2C0F"/>
    <w:rsid w:val="003B3798"/>
    <w:rsid w:val="003B4862"/>
    <w:rsid w:val="003B4951"/>
    <w:rsid w:val="003C3B02"/>
    <w:rsid w:val="00412F2E"/>
    <w:rsid w:val="00423DBA"/>
    <w:rsid w:val="00471F22"/>
    <w:rsid w:val="00494612"/>
    <w:rsid w:val="004A482E"/>
    <w:rsid w:val="004C5DDC"/>
    <w:rsid w:val="0051396C"/>
    <w:rsid w:val="00557CC2"/>
    <w:rsid w:val="005719FD"/>
    <w:rsid w:val="005804F9"/>
    <w:rsid w:val="00585D3A"/>
    <w:rsid w:val="0059430F"/>
    <w:rsid w:val="005A2B21"/>
    <w:rsid w:val="005E1C14"/>
    <w:rsid w:val="005E2877"/>
    <w:rsid w:val="005F5F42"/>
    <w:rsid w:val="00603B50"/>
    <w:rsid w:val="006505D3"/>
    <w:rsid w:val="006567BF"/>
    <w:rsid w:val="0066768E"/>
    <w:rsid w:val="00692E8F"/>
    <w:rsid w:val="006A0D34"/>
    <w:rsid w:val="006A29EC"/>
    <w:rsid w:val="006A58B1"/>
    <w:rsid w:val="006C7A5B"/>
    <w:rsid w:val="00705579"/>
    <w:rsid w:val="007204D8"/>
    <w:rsid w:val="00731F5D"/>
    <w:rsid w:val="00735B6F"/>
    <w:rsid w:val="00745CE5"/>
    <w:rsid w:val="00747F3D"/>
    <w:rsid w:val="00753E6B"/>
    <w:rsid w:val="0078454B"/>
    <w:rsid w:val="0079318E"/>
    <w:rsid w:val="00795BC1"/>
    <w:rsid w:val="007F5DB0"/>
    <w:rsid w:val="008842C1"/>
    <w:rsid w:val="00890B2E"/>
    <w:rsid w:val="008E0126"/>
    <w:rsid w:val="008E083A"/>
    <w:rsid w:val="008F1539"/>
    <w:rsid w:val="00934AED"/>
    <w:rsid w:val="0096176F"/>
    <w:rsid w:val="00967314"/>
    <w:rsid w:val="00982255"/>
    <w:rsid w:val="009830EF"/>
    <w:rsid w:val="009B40BC"/>
    <w:rsid w:val="009F7CF6"/>
    <w:rsid w:val="00A512AC"/>
    <w:rsid w:val="00A66C3A"/>
    <w:rsid w:val="00AB0332"/>
    <w:rsid w:val="00AD0B74"/>
    <w:rsid w:val="00AE04FE"/>
    <w:rsid w:val="00AF0AFD"/>
    <w:rsid w:val="00C13CEE"/>
    <w:rsid w:val="00C148F6"/>
    <w:rsid w:val="00C50336"/>
    <w:rsid w:val="00C60FB2"/>
    <w:rsid w:val="00C6294E"/>
    <w:rsid w:val="00C761A7"/>
    <w:rsid w:val="00C91307"/>
    <w:rsid w:val="00CE2243"/>
    <w:rsid w:val="00CF58A8"/>
    <w:rsid w:val="00D405DC"/>
    <w:rsid w:val="00D40BC9"/>
    <w:rsid w:val="00D71404"/>
    <w:rsid w:val="00D87F81"/>
    <w:rsid w:val="00D95154"/>
    <w:rsid w:val="00DC6310"/>
    <w:rsid w:val="00DC63FA"/>
    <w:rsid w:val="00DD41BB"/>
    <w:rsid w:val="00DE079B"/>
    <w:rsid w:val="00E1635E"/>
    <w:rsid w:val="00E5231C"/>
    <w:rsid w:val="00E655F1"/>
    <w:rsid w:val="00E65DBF"/>
    <w:rsid w:val="00E7226B"/>
    <w:rsid w:val="00E91860"/>
    <w:rsid w:val="00EB5302"/>
    <w:rsid w:val="00EC1DEA"/>
    <w:rsid w:val="00ED0840"/>
    <w:rsid w:val="00EF7C39"/>
    <w:rsid w:val="00F32EA3"/>
    <w:rsid w:val="00F33F2B"/>
    <w:rsid w:val="00F51A40"/>
    <w:rsid w:val="00F57394"/>
    <w:rsid w:val="00F76A0F"/>
    <w:rsid w:val="00F80A7F"/>
    <w:rsid w:val="00FB78A0"/>
    <w:rsid w:val="00FD28B7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C86D"/>
  <w15:docId w15:val="{689FFC5A-8214-4F9F-A381-B295836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57B"/>
    <w:pPr>
      <w:ind w:left="720"/>
      <w:contextualSpacing/>
    </w:pPr>
  </w:style>
  <w:style w:type="paragraph" w:styleId="NormalWeb">
    <w:name w:val="Normal (Web)"/>
    <w:basedOn w:val="Normal"/>
    <w:qFormat/>
    <w:rsid w:val="00471F22"/>
    <w:pPr>
      <w:suppressAutoHyphens/>
      <w:spacing w:before="280" w:after="115" w:line="259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C91307"/>
    <w:pPr>
      <w:spacing w:after="0" w:line="240" w:lineRule="auto"/>
    </w:pPr>
  </w:style>
  <w:style w:type="paragraph" w:customStyle="1" w:styleId="Achievement">
    <w:name w:val="Achievement"/>
    <w:qFormat/>
    <w:rsid w:val="00FD78AD"/>
    <w:pPr>
      <w:suppressAutoHyphens/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gerardsingian.000webhost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ngian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 Singian</dc:creator>
  <cp:lastModifiedBy>Gerard Singian Pogi</cp:lastModifiedBy>
  <cp:revision>15</cp:revision>
  <cp:lastPrinted>2018-05-25T02:26:00Z</cp:lastPrinted>
  <dcterms:created xsi:type="dcterms:W3CDTF">2019-05-29T00:49:00Z</dcterms:created>
  <dcterms:modified xsi:type="dcterms:W3CDTF">2019-09-02T01:01:00Z</dcterms:modified>
</cp:coreProperties>
</file>